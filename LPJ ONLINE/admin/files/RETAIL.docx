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before="19" w:line="200" w:lineRule="exact"/>
      </w:pPr>
    </w:p>
    <w:p w:rsidR="00617A3E" w:rsidRDefault="00294947">
      <w:pPr>
        <w:spacing w:before="36"/>
        <w:ind w:left="4274" w:right="3755"/>
        <w:jc w:val="center"/>
        <w:rPr>
          <w:sz w:val="22"/>
          <w:szCs w:val="22"/>
        </w:rPr>
      </w:pPr>
      <w:r>
        <w:rPr>
          <w:spacing w:val="1"/>
          <w:sz w:val="22"/>
          <w:szCs w:val="22"/>
        </w:rPr>
        <w:t>BA</w:t>
      </w:r>
      <w:r>
        <w:rPr>
          <w:sz w:val="22"/>
          <w:szCs w:val="22"/>
        </w:rPr>
        <w:t>B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I</w:t>
      </w:r>
      <w:r>
        <w:rPr>
          <w:w w:val="119"/>
          <w:sz w:val="22"/>
          <w:szCs w:val="22"/>
        </w:rPr>
        <w:t>I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240" w:lineRule="exact"/>
        <w:ind w:left="3604" w:right="3082"/>
        <w:jc w:val="center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LAN</w:t>
      </w:r>
      <w:r>
        <w:rPr>
          <w:spacing w:val="-2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39"/>
          <w:position w:val="-1"/>
          <w:sz w:val="22"/>
          <w:szCs w:val="22"/>
        </w:rPr>
        <w:t xml:space="preserve"> </w:t>
      </w:r>
      <w:r>
        <w:rPr>
          <w:spacing w:val="1"/>
          <w:w w:val="111"/>
          <w:position w:val="-1"/>
          <w:sz w:val="22"/>
          <w:szCs w:val="22"/>
        </w:rPr>
        <w:t>TE</w:t>
      </w:r>
      <w:r>
        <w:rPr>
          <w:spacing w:val="3"/>
          <w:w w:val="110"/>
          <w:position w:val="-1"/>
          <w:sz w:val="22"/>
          <w:szCs w:val="22"/>
        </w:rPr>
        <w:t>O</w:t>
      </w:r>
      <w:r>
        <w:rPr>
          <w:spacing w:val="-2"/>
          <w:w w:val="110"/>
          <w:position w:val="-1"/>
          <w:sz w:val="22"/>
          <w:szCs w:val="22"/>
        </w:rPr>
        <w:t>R</w:t>
      </w:r>
      <w:r>
        <w:rPr>
          <w:w w:val="119"/>
          <w:position w:val="-1"/>
          <w:sz w:val="22"/>
          <w:szCs w:val="22"/>
        </w:rPr>
        <w:t>I</w:t>
      </w:r>
    </w:p>
    <w:p w:rsidR="00617A3E" w:rsidRDefault="00617A3E">
      <w:pPr>
        <w:spacing w:before="1" w:line="140" w:lineRule="exact"/>
        <w:rPr>
          <w:sz w:val="15"/>
          <w:szCs w:val="15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ma</w:t>
      </w:r>
      <w:r>
        <w:rPr>
          <w:spacing w:val="-1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a</w:t>
      </w:r>
      <w:r>
        <w:rPr>
          <w:spacing w:val="3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an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1  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ng</w:t>
      </w:r>
      <w:r>
        <w:rPr>
          <w:spacing w:val="1"/>
          <w:w w:val="111"/>
          <w:sz w:val="22"/>
          <w:szCs w:val="22"/>
        </w:rPr>
        <w:t>er</w:t>
      </w:r>
      <w:r>
        <w:rPr>
          <w:spacing w:val="-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an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9"/>
          <w:sz w:val="22"/>
          <w:szCs w:val="22"/>
        </w:rPr>
        <w:t>m</w:t>
      </w:r>
      <w:r>
        <w:rPr>
          <w:w w:val="115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15"/>
          <w:sz w:val="22"/>
          <w:szCs w:val="22"/>
        </w:rPr>
        <w:t>a</w:t>
      </w:r>
      <w:r>
        <w:rPr>
          <w:spacing w:val="3"/>
          <w:w w:val="136"/>
          <w:sz w:val="22"/>
          <w:szCs w:val="22"/>
        </w:rPr>
        <w:t>r</w:t>
      </w:r>
      <w:r>
        <w:rPr>
          <w:w w:val="115"/>
          <w:sz w:val="22"/>
          <w:szCs w:val="22"/>
        </w:rPr>
        <w:t>a</w:t>
      </w:r>
      <w:r>
        <w:rPr>
          <w:w w:val="113"/>
          <w:sz w:val="22"/>
          <w:szCs w:val="22"/>
        </w:rPr>
        <w:t>n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da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s  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di</w:t>
      </w:r>
      <w:r>
        <w:rPr>
          <w:spacing w:val="3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,</w:t>
      </w:r>
      <w:proofErr w:type="gram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 khu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pot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spacing w:val="17"/>
          <w:sz w:val="22"/>
          <w:szCs w:val="22"/>
        </w:rPr>
        <w:t xml:space="preserve"> </w:t>
      </w:r>
      <w:proofErr w:type="gramStart"/>
      <w:r>
        <w:rPr>
          <w:spacing w:val="-3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ut 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pa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id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ini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ikut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17A3E" w:rsidRDefault="00294947">
      <w:pPr>
        <w:spacing w:before="16"/>
        <w:ind w:left="929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90pt;margin-top:142.1pt;width:431.95pt;height:507.85pt;z-index:-251668480;mso-position-horizontal-relative:page;mso-position-vertical-relative:page">
            <v:imagedata r:id="rId7" o:title=""/>
            <w10:wrap anchorx="page" anchory="page"/>
          </v:shape>
        </w:pict>
      </w:r>
      <w:r>
        <w:rPr>
          <w:spacing w:val="3"/>
          <w:w w:val="109"/>
          <w:sz w:val="22"/>
          <w:szCs w:val="22"/>
        </w:rPr>
        <w:t>M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n</w:t>
      </w:r>
      <w:r>
        <w:rPr>
          <w:spacing w:val="-3"/>
          <w:w w:val="109"/>
          <w:sz w:val="22"/>
          <w:szCs w:val="22"/>
        </w:rPr>
        <w:t>u</w:t>
      </w:r>
      <w:r>
        <w:rPr>
          <w:spacing w:val="3"/>
          <w:w w:val="109"/>
          <w:sz w:val="22"/>
          <w:szCs w:val="22"/>
        </w:rPr>
        <w:t>r</w:t>
      </w:r>
      <w:r>
        <w:rPr>
          <w:spacing w:val="-3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t</w:t>
      </w:r>
      <w:r>
        <w:rPr>
          <w:spacing w:val="32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Ko</w:t>
      </w:r>
      <w:r>
        <w:rPr>
          <w:spacing w:val="-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l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r</w:t>
      </w:r>
      <w:r>
        <w:rPr>
          <w:spacing w:val="10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(</w:t>
      </w:r>
      <w:r>
        <w:rPr>
          <w:w w:val="109"/>
          <w:sz w:val="22"/>
          <w:szCs w:val="22"/>
        </w:rPr>
        <w:t>1984</w:t>
      </w:r>
      <w:r>
        <w:rPr>
          <w:spacing w:val="-1"/>
          <w:w w:val="109"/>
          <w:sz w:val="22"/>
          <w:szCs w:val="22"/>
        </w:rPr>
        <w:t>)</w:t>
      </w:r>
      <w:r>
        <w:rPr>
          <w:w w:val="109"/>
          <w:sz w:val="22"/>
          <w:szCs w:val="22"/>
        </w:rPr>
        <w:t>,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dua 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i.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c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a </w:t>
      </w:r>
      <w:proofErr w:type="gram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itu</w:t>
      </w:r>
      <w:proofErr w:type="gramEnd"/>
      <w:r>
        <w:rPr>
          <w:sz w:val="22"/>
          <w:szCs w:val="22"/>
        </w:rPr>
        <w:t xml:space="preserve">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itu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indi</w:t>
      </w:r>
      <w:r>
        <w:rPr>
          <w:spacing w:val="-2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du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lompok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butuhk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ipt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tuk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j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pih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asa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tu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“s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oduk” </w:t>
      </w:r>
      <w:r>
        <w:rPr>
          <w:spacing w:val="1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.</w:t>
      </w:r>
      <w:proofErr w:type="gramEnd"/>
    </w:p>
    <w:p w:rsidR="00617A3E" w:rsidRDefault="00294947">
      <w:pPr>
        <w:spacing w:before="9"/>
        <w:ind w:left="929"/>
        <w:rPr>
          <w:sz w:val="22"/>
          <w:szCs w:val="22"/>
        </w:rPr>
      </w:pPr>
      <w:r>
        <w:rPr>
          <w:spacing w:val="3"/>
          <w:w w:val="113"/>
          <w:sz w:val="22"/>
          <w:szCs w:val="22"/>
        </w:rPr>
        <w:t>M</w:t>
      </w:r>
      <w:r>
        <w:rPr>
          <w:spacing w:val="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n</w:t>
      </w:r>
      <w:r>
        <w:rPr>
          <w:spacing w:val="-3"/>
          <w:w w:val="113"/>
          <w:sz w:val="22"/>
          <w:szCs w:val="22"/>
        </w:rPr>
        <w:t>u</w:t>
      </w:r>
      <w:r>
        <w:rPr>
          <w:spacing w:val="3"/>
          <w:w w:val="113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A</w:t>
      </w:r>
      <w:r>
        <w:rPr>
          <w:spacing w:val="-3"/>
          <w:w w:val="110"/>
          <w:sz w:val="22"/>
          <w:szCs w:val="22"/>
        </w:rPr>
        <w:t>m</w:t>
      </w:r>
      <w:r>
        <w:rPr>
          <w:spacing w:val="3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an</w:t>
      </w:r>
      <w:r>
        <w:rPr>
          <w:spacing w:val="-11"/>
          <w:w w:val="11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k</w:t>
      </w:r>
      <w:r>
        <w:rPr>
          <w:spacing w:val="1"/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t</w:t>
      </w:r>
      <w:r>
        <w:rPr>
          <w:spacing w:val="2"/>
          <w:w w:val="110"/>
          <w:sz w:val="22"/>
          <w:szCs w:val="22"/>
        </w:rPr>
        <w:t>i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10"/>
          <w:w w:val="110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ss</w:t>
      </w:r>
      <w:r>
        <w:rPr>
          <w:w w:val="102"/>
          <w:sz w:val="22"/>
          <w:szCs w:val="22"/>
        </w:rPr>
        <w:t>o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  <w:r>
        <w:rPr>
          <w:w w:val="115"/>
          <w:sz w:val="22"/>
          <w:szCs w:val="22"/>
        </w:rPr>
        <w:t>a</w:t>
      </w:r>
      <w:r>
        <w:rPr>
          <w:spacing w:val="-1"/>
          <w:w w:val="123"/>
          <w:sz w:val="22"/>
          <w:szCs w:val="22"/>
        </w:rPr>
        <w:t>t</w:t>
      </w:r>
      <w:r>
        <w:rPr>
          <w:w w:val="102"/>
          <w:sz w:val="22"/>
          <w:szCs w:val="22"/>
        </w:rPr>
        <w:t>io</w:t>
      </w:r>
      <w:r>
        <w:rPr>
          <w:w w:val="113"/>
          <w:sz w:val="22"/>
          <w:szCs w:val="22"/>
        </w:rPr>
        <w:t>n</w:t>
      </w:r>
      <w:r>
        <w:rPr>
          <w:w w:val="102"/>
          <w:sz w:val="22"/>
          <w:szCs w:val="22"/>
        </w:rPr>
        <w:t>),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de</w:t>
      </w:r>
      <w:r>
        <w:rPr>
          <w:spacing w:val="2"/>
          <w:sz w:val="22"/>
          <w:szCs w:val="22"/>
        </w:rPr>
        <w:t>fi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sa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mik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"/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ipt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nuhi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ndi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idu</w:t>
      </w:r>
      <w:r>
        <w:rPr>
          <w:spacing w:val="3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294947">
      <w:pPr>
        <w:spacing w:before="8" w:line="240" w:lineRule="exact"/>
        <w:ind w:left="1268"/>
        <w:rPr>
          <w:sz w:val="22"/>
          <w:szCs w:val="22"/>
        </w:rPr>
      </w:pPr>
      <w:r>
        <w:rPr>
          <w:w w:val="102"/>
          <w:position w:val="-1"/>
          <w:sz w:val="22"/>
          <w:szCs w:val="22"/>
        </w:rPr>
        <w:t>o</w:t>
      </w:r>
      <w:r>
        <w:rPr>
          <w:spacing w:val="-1"/>
          <w:w w:val="102"/>
          <w:position w:val="-1"/>
          <w:sz w:val="22"/>
          <w:szCs w:val="22"/>
        </w:rPr>
        <w:t>r</w:t>
      </w:r>
      <w:r>
        <w:rPr>
          <w:spacing w:val="-2"/>
          <w:w w:val="102"/>
          <w:position w:val="-1"/>
          <w:sz w:val="22"/>
          <w:szCs w:val="22"/>
        </w:rPr>
        <w:t>g</w:t>
      </w:r>
      <w:r>
        <w:rPr>
          <w:spacing w:val="3"/>
          <w:w w:val="102"/>
          <w:position w:val="-1"/>
          <w:sz w:val="22"/>
          <w:szCs w:val="22"/>
        </w:rPr>
        <w:t>a</w:t>
      </w:r>
      <w:r>
        <w:rPr>
          <w:w w:val="102"/>
          <w:position w:val="-1"/>
          <w:sz w:val="22"/>
          <w:szCs w:val="22"/>
        </w:rPr>
        <w:t>ni</w:t>
      </w:r>
      <w:r>
        <w:rPr>
          <w:spacing w:val="1"/>
          <w:w w:val="102"/>
          <w:position w:val="-1"/>
          <w:sz w:val="22"/>
          <w:szCs w:val="22"/>
        </w:rPr>
        <w:t>sas</w:t>
      </w:r>
      <w:r>
        <w:rPr>
          <w:w w:val="102"/>
          <w:position w:val="-1"/>
          <w:sz w:val="22"/>
          <w:szCs w:val="22"/>
        </w:rPr>
        <w:t>i.</w:t>
      </w: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before="20" w:line="280" w:lineRule="exact"/>
        <w:rPr>
          <w:sz w:val="28"/>
          <w:szCs w:val="28"/>
        </w:rPr>
      </w:pPr>
    </w:p>
    <w:p w:rsidR="00617A3E" w:rsidRDefault="00294947">
      <w:pPr>
        <w:spacing w:before="36"/>
        <w:ind w:left="4509" w:right="3992"/>
        <w:jc w:val="center"/>
        <w:rPr>
          <w:sz w:val="22"/>
          <w:szCs w:val="22"/>
        </w:rPr>
        <w:sectPr w:rsidR="00617A3E">
          <w:pgSz w:w="12240" w:h="15840"/>
          <w:pgMar w:top="1480" w:right="1720" w:bottom="280" w:left="1720" w:header="720" w:footer="720" w:gutter="0"/>
          <w:cols w:space="720"/>
        </w:sectPr>
      </w:pPr>
      <w:r>
        <w:rPr>
          <w:w w:val="102"/>
          <w:sz w:val="22"/>
          <w:szCs w:val="22"/>
        </w:rPr>
        <w:t>11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929"/>
        <w:rPr>
          <w:sz w:val="22"/>
          <w:szCs w:val="22"/>
        </w:rPr>
      </w:pPr>
      <w:r>
        <w:rPr>
          <w:spacing w:val="3"/>
          <w:w w:val="109"/>
          <w:sz w:val="22"/>
          <w:szCs w:val="22"/>
        </w:rPr>
        <w:t>M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n</w:t>
      </w:r>
      <w:r>
        <w:rPr>
          <w:spacing w:val="-3"/>
          <w:w w:val="109"/>
          <w:sz w:val="22"/>
          <w:szCs w:val="22"/>
        </w:rPr>
        <w:t>u</w:t>
      </w:r>
      <w:r>
        <w:rPr>
          <w:spacing w:val="3"/>
          <w:w w:val="109"/>
          <w:sz w:val="22"/>
          <w:szCs w:val="22"/>
        </w:rPr>
        <w:t>r</w:t>
      </w:r>
      <w:r>
        <w:rPr>
          <w:spacing w:val="-3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t</w:t>
      </w:r>
      <w:r>
        <w:rPr>
          <w:spacing w:val="32"/>
          <w:w w:val="109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(</w:t>
      </w:r>
      <w:r>
        <w:rPr>
          <w:w w:val="109"/>
          <w:sz w:val="22"/>
          <w:szCs w:val="22"/>
        </w:rPr>
        <w:t>H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n</w:t>
      </w:r>
      <w:r>
        <w:rPr>
          <w:spacing w:val="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i</w:t>
      </w:r>
      <w:r>
        <w:rPr>
          <w:spacing w:val="5"/>
          <w:w w:val="109"/>
          <w:sz w:val="22"/>
          <w:szCs w:val="22"/>
        </w:rPr>
        <w:t xml:space="preserve"> </w:t>
      </w:r>
      <w:r>
        <w:rPr>
          <w:spacing w:val="3"/>
          <w:w w:val="109"/>
          <w:sz w:val="22"/>
          <w:szCs w:val="22"/>
        </w:rPr>
        <w:t>M</w:t>
      </w:r>
      <w:r>
        <w:rPr>
          <w:w w:val="109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’</w:t>
      </w:r>
      <w:r>
        <w:rPr>
          <w:w w:val="109"/>
          <w:sz w:val="22"/>
          <w:szCs w:val="22"/>
        </w:rPr>
        <w:t>a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u</w:t>
      </w:r>
      <w:r>
        <w:rPr>
          <w:spacing w:val="2"/>
          <w:w w:val="109"/>
          <w:sz w:val="22"/>
          <w:szCs w:val="22"/>
        </w:rPr>
        <w:t>f</w:t>
      </w:r>
      <w:r>
        <w:rPr>
          <w:w w:val="109"/>
          <w:sz w:val="22"/>
          <w:szCs w:val="22"/>
        </w:rPr>
        <w:t>,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2005)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pict>
          <v:shape id="_x0000_s1088" type="#_x0000_t75" style="position:absolute;left:0;text-align:left;margin-left:90pt;margin-top:9.75pt;width:431.95pt;height:507.85pt;z-index:-251667456;mso-position-horizontal-relative:page">
            <v:imagedata r:id="rId7" o:title=""/>
            <w10:wrap anchorx="page"/>
          </v:shape>
        </w:pic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dik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a 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m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m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ing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 xml:space="preserve">but 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dik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c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ga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imp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but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ni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 w:line="492" w:lineRule="auto"/>
        <w:ind w:left="1268" w:right="369" w:firstLine="33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ni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,</w:t>
      </w:r>
      <w:proofErr w:type="gram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lui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komunik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gg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n.</w:t>
      </w:r>
    </w:p>
    <w:p w:rsidR="00617A3E" w:rsidRDefault="00294947">
      <w:pPr>
        <w:spacing w:before="9" w:line="491" w:lineRule="auto"/>
        <w:ind w:left="1268" w:right="368" w:firstLine="338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ew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ud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u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lui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lan</w:t>
      </w:r>
      <w:r>
        <w:rPr>
          <w:w w:val="102"/>
          <w:sz w:val="22"/>
          <w:szCs w:val="22"/>
        </w:rPr>
        <w:t xml:space="preserve">, </w:t>
      </w:r>
      <w:proofErr w:type="gramStart"/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proofErr w:type="gramEnd"/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4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liki 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ting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3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di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ea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7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2  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ng</w:t>
      </w:r>
      <w:r>
        <w:rPr>
          <w:spacing w:val="1"/>
          <w:w w:val="111"/>
          <w:sz w:val="22"/>
          <w:szCs w:val="22"/>
        </w:rPr>
        <w:t>er</w:t>
      </w:r>
      <w:r>
        <w:rPr>
          <w:spacing w:val="-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an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w w:val="115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15"/>
          <w:sz w:val="22"/>
          <w:szCs w:val="22"/>
        </w:rPr>
        <w:t>a</w:t>
      </w:r>
      <w:r>
        <w:rPr>
          <w:w w:val="136"/>
          <w:sz w:val="22"/>
          <w:szCs w:val="22"/>
        </w:rPr>
        <w:t>r</w:t>
      </w:r>
    </w:p>
    <w:p w:rsidR="00617A3E" w:rsidRDefault="00617A3E">
      <w:pPr>
        <w:spacing w:before="1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Da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mpit,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 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mp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t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kuk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proofErr w:type="gramStart"/>
      <w:r>
        <w:rPr>
          <w:spacing w:val="-2"/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i</w:t>
      </w:r>
      <w:r>
        <w:rPr>
          <w:spacing w:val="4"/>
          <w:w w:val="102"/>
          <w:sz w:val="22"/>
          <w:szCs w:val="22"/>
        </w:rPr>
        <w:t>.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i</w:t>
      </w:r>
      <w:proofErr w:type="gramEnd"/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a</w:t>
      </w:r>
      <w:r>
        <w:rPr>
          <w:sz w:val="22"/>
          <w:szCs w:val="22"/>
        </w:rPr>
        <w:t>upun</w:t>
      </w:r>
      <w:r>
        <w:rPr>
          <w:spacing w:val="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di</w:t>
      </w:r>
      <w:r>
        <w:rPr>
          <w:w w:val="10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</w:t>
      </w:r>
      <w:r>
        <w:rPr>
          <w:spacing w:val="3"/>
          <w:sz w:val="22"/>
          <w:szCs w:val="22"/>
        </w:rPr>
        <w:t>9</w:t>
      </w:r>
      <w:r>
        <w:rPr>
          <w:sz w:val="22"/>
          <w:szCs w:val="22"/>
        </w:rPr>
        <w:t>99)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li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uml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an</w:t>
      </w:r>
      <w:r>
        <w:rPr>
          <w:sz w:val="22"/>
          <w:szCs w:val="22"/>
        </w:rPr>
        <w:t>g 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juk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tuh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l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ki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606"/>
        <w:rPr>
          <w:sz w:val="22"/>
          <w:szCs w:val="22"/>
        </w:rPr>
      </w:pPr>
      <w:r>
        <w:rPr>
          <w:spacing w:val="1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indu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ind w:left="1268"/>
        <w:rPr>
          <w:sz w:val="22"/>
          <w:szCs w:val="22"/>
        </w:rPr>
        <w:sectPr w:rsidR="00617A3E">
          <w:headerReference w:type="default" r:id="rId8"/>
          <w:pgSz w:w="12240" w:h="15840"/>
          <w:pgMar w:top="920" w:right="1720" w:bottom="280" w:left="1720" w:header="697" w:footer="0" w:gutter="0"/>
          <w:pgNumType w:start="12"/>
          <w:cols w:space="720"/>
        </w:sectPr>
      </w:pP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imk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oduk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1268" w:right="369"/>
        <w:jc w:val="both"/>
        <w:rPr>
          <w:sz w:val="22"/>
          <w:szCs w:val="22"/>
        </w:rPr>
      </w:pPr>
      <w:r>
        <w:pict>
          <v:shape id="_x0000_s1087" type="#_x0000_t75" style="position:absolute;left:0;text-align:left;margin-left:90pt;margin-top:37.5pt;width:431.95pt;height:507.85pt;z-index:-251666432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komunik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ny</w:t>
      </w:r>
      <w:r>
        <w:rPr>
          <w:sz w:val="22"/>
          <w:szCs w:val="22"/>
        </w:rPr>
        <w:t>a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1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pa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;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ntin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3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  </w:t>
      </w:r>
      <w:r>
        <w:rPr>
          <w:spacing w:val="-1"/>
          <w:sz w:val="22"/>
          <w:szCs w:val="22"/>
        </w:rPr>
        <w:t>(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ong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,</w:t>
      </w:r>
      <w:r>
        <w:rPr>
          <w:w w:val="102"/>
          <w:sz w:val="22"/>
          <w:szCs w:val="22"/>
        </w:rPr>
        <w:t>1999</w:t>
      </w:r>
      <w:r>
        <w:rPr>
          <w:spacing w:val="-3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2" w:line="491" w:lineRule="auto"/>
        <w:ind w:left="1268" w:right="370" w:firstLine="339"/>
        <w:jc w:val="both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ut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Ma</w:t>
      </w:r>
      <w:r>
        <w:rPr>
          <w:spacing w:val="-3"/>
          <w:sz w:val="22"/>
          <w:szCs w:val="22"/>
        </w:rPr>
        <w:t>’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uf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2005)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ta  </w:t>
      </w:r>
      <w:r>
        <w:rPr>
          <w:spacing w:val="-2"/>
          <w:sz w:val="22"/>
          <w:szCs w:val="22"/>
        </w:rPr>
        <w:t>“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asa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”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miliki 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tiga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itu</w:t>
      </w:r>
      <w:r>
        <w:rPr>
          <w:spacing w:val="3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17A3E" w:rsidRDefault="00294947">
      <w:pPr>
        <w:spacing w:before="10" w:line="491" w:lineRule="auto"/>
        <w:ind w:left="2283" w:right="369" w:hanging="3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asa</w:t>
      </w:r>
      <w:r>
        <w:rPr>
          <w:sz w:val="22"/>
          <w:szCs w:val="22"/>
        </w:rPr>
        <w:t>r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“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”</w:t>
      </w:r>
      <w:r>
        <w:rPr>
          <w:sz w:val="22"/>
          <w:szCs w:val="22"/>
        </w:rPr>
        <w:t>,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gramEnd"/>
      <w:r>
        <w:rPr>
          <w:spacing w:val="4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kon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 w:line="494" w:lineRule="auto"/>
        <w:ind w:left="2283" w:right="369" w:hanging="3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asa</w:t>
      </w:r>
      <w:r>
        <w:rPr>
          <w:sz w:val="22"/>
          <w:szCs w:val="22"/>
        </w:rPr>
        <w:t xml:space="preserve">r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gramEnd"/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ti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“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mint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awa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”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tu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spacing w:val="-3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7" w:line="492" w:lineRule="auto"/>
        <w:ind w:left="2283" w:right="369" w:hanging="338"/>
        <w:jc w:val="both"/>
        <w:rPr>
          <w:sz w:val="22"/>
          <w:szCs w:val="22"/>
        </w:rPr>
      </w:pPr>
      <w:r>
        <w:rPr>
          <w:sz w:val="22"/>
          <w:szCs w:val="22"/>
        </w:rPr>
        <w:t>3.   P</w:t>
      </w:r>
      <w:r>
        <w:rPr>
          <w:spacing w:val="1"/>
          <w:sz w:val="22"/>
          <w:szCs w:val="22"/>
        </w:rPr>
        <w:t>asa</w:t>
      </w:r>
      <w:r>
        <w:rPr>
          <w:sz w:val="22"/>
          <w:szCs w:val="22"/>
        </w:rPr>
        <w:t>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3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“se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mpok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ota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 xml:space="preserve">iliki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butuh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3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juk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hal</w:t>
      </w:r>
      <w:r>
        <w:rPr>
          <w:w w:val="10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itu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butu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g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iki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pu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93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3  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ng</w:t>
      </w:r>
      <w:r>
        <w:rPr>
          <w:spacing w:val="1"/>
          <w:w w:val="111"/>
          <w:sz w:val="22"/>
          <w:szCs w:val="22"/>
        </w:rPr>
        <w:t>er</w:t>
      </w:r>
      <w:r>
        <w:rPr>
          <w:spacing w:val="-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an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ma</w:t>
      </w:r>
      <w:r>
        <w:rPr>
          <w:spacing w:val="-1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a</w:t>
      </w:r>
      <w:r>
        <w:rPr>
          <w:spacing w:val="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an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1" w:lineRule="auto"/>
        <w:ind w:left="1268" w:right="369" w:firstLine="338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proofErr w:type="gramEnd"/>
      <w:r>
        <w:rPr>
          <w:spacing w:val="4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but  bi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ece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u 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du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lu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nn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 xml:space="preserve">, 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Ma</w:t>
      </w:r>
      <w:r>
        <w:rPr>
          <w:spacing w:val="-1"/>
          <w:sz w:val="22"/>
          <w:szCs w:val="22"/>
        </w:rPr>
        <w:t>’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f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2005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ung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j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 xml:space="preserve">n 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trong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1999)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j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l 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a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di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ib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m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5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a  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ung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ke 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 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  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tuk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non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>b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1268" w:right="369" w:firstLine="338"/>
        <w:jc w:val="both"/>
        <w:rPr>
          <w:sz w:val="22"/>
          <w:szCs w:val="22"/>
        </w:rPr>
      </w:pPr>
      <w:r>
        <w:pict>
          <v:shape id="_x0000_s1086" type="#_x0000_t75" style="position:absolute;left:0;text-align:left;margin-left:90pt;margin-top:37.5pt;width:431.95pt;height:507.85pt;z-index:-251665408;mso-position-horizontal-relative:page">
            <v:imagedata r:id="rId7" o:title=""/>
            <w10:wrap anchorx="page"/>
          </v:shape>
        </w:pic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gramEnd"/>
      <w:r>
        <w:rPr>
          <w:sz w:val="22"/>
          <w:szCs w:val="22"/>
        </w:rPr>
        <w:t xml:space="preserve"> 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m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 xml:space="preserve">s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</w:t>
      </w:r>
      <w:r>
        <w:rPr>
          <w:spacing w:val="-1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bu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khir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u d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ibuto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8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4  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nis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  <w:r>
        <w:rPr>
          <w:spacing w:val="-2"/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>il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9" w:firstLine="338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is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ki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p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k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lol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nis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mbu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 Sumb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ya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DM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 xml:space="preserve">iliki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nis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l,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ig</w:t>
      </w:r>
      <w:r>
        <w:rPr>
          <w:w w:val="102"/>
          <w:sz w:val="22"/>
          <w:szCs w:val="22"/>
        </w:rPr>
        <w:t xml:space="preserve">us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 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iki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kom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untuk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nis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9"/>
          <w:sz w:val="22"/>
          <w:szCs w:val="22"/>
        </w:rPr>
        <w:t xml:space="preserve"> </w:t>
      </w:r>
      <w:r>
        <w:rPr>
          <w:color w:val="0000FF"/>
          <w:spacing w:val="-54"/>
          <w:sz w:val="22"/>
          <w:szCs w:val="22"/>
        </w:rPr>
        <w:t xml:space="preserve"> </w:t>
      </w:r>
      <w:hyperlink r:id="rId9"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www.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b</w:t>
        </w:r>
        <w:r>
          <w:rPr>
            <w:color w:val="0000FF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s</w:t>
        </w:r>
        <w:r>
          <w:rPr>
            <w:color w:val="0000FF"/>
            <w:w w:val="102"/>
            <w:sz w:val="22"/>
            <w:szCs w:val="22"/>
            <w:u w:val="single" w:color="0000FF"/>
          </w:rPr>
          <w:t>ni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s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-r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color w:val="0000FF"/>
            <w:spacing w:val="2"/>
            <w:w w:val="102"/>
            <w:sz w:val="22"/>
            <w:szCs w:val="22"/>
            <w:u w:val="single" w:color="0000FF"/>
          </w:rPr>
          <w:t>t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a</w:t>
        </w:r>
        <w:r>
          <w:rPr>
            <w:color w:val="0000FF"/>
            <w:w w:val="102"/>
            <w:sz w:val="22"/>
            <w:szCs w:val="22"/>
            <w:u w:val="single" w:color="0000FF"/>
          </w:rPr>
          <w:t>il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.c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o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m</w:t>
        </w:r>
      </w:hyperlink>
      <w:r>
        <w:rPr>
          <w:color w:val="000000"/>
          <w:w w:val="102"/>
          <w:sz w:val="22"/>
          <w:szCs w:val="22"/>
        </w:rPr>
        <w:t>.</w:t>
      </w:r>
    </w:p>
    <w:p w:rsidR="00617A3E" w:rsidRDefault="00294947">
      <w:pPr>
        <w:spacing w:before="9" w:line="491" w:lineRule="auto"/>
        <w:ind w:left="1268" w:right="371" w:firstLine="33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dikl</w:t>
      </w:r>
      <w:r>
        <w:rPr>
          <w:spacing w:val="1"/>
          <w:sz w:val="22"/>
          <w:szCs w:val="22"/>
        </w:rPr>
        <w:t>as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ti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r-r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esa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lom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pi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2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a.     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spacing w:val="1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il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283" w:right="368" w:firstLine="33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 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l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awa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$500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000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 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em</w:t>
      </w:r>
      <w:r>
        <w:rPr>
          <w:sz w:val="22"/>
          <w:szCs w:val="22"/>
        </w:rPr>
        <w:t>pun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kh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c</w:t>
      </w:r>
      <w:r>
        <w:rPr>
          <w:spacing w:val="-2"/>
          <w:w w:val="102"/>
          <w:sz w:val="22"/>
          <w:szCs w:val="22"/>
        </w:rPr>
        <w:t>il</w:t>
      </w:r>
      <w:r>
        <w:rPr>
          <w:w w:val="102"/>
          <w:sz w:val="22"/>
          <w:szCs w:val="22"/>
        </w:rPr>
        <w:t xml:space="preserve">.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toko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eca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umum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awa</w:t>
      </w:r>
      <w:r>
        <w:rPr>
          <w:sz w:val="22"/>
          <w:szCs w:val="22"/>
        </w:rPr>
        <w:t xml:space="preserve">b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lu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h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p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ik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toko 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mpun</w:t>
      </w:r>
      <w:r>
        <w:rPr>
          <w:spacing w:val="-2"/>
          <w:w w:val="102"/>
          <w:sz w:val="22"/>
          <w:szCs w:val="22"/>
        </w:rPr>
        <w:t>y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 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pacing w:val="5"/>
          <w:sz w:val="22"/>
          <w:szCs w:val="22"/>
        </w:rPr>
        <w:t>j</w:t>
      </w:r>
      <w:r>
        <w:rPr>
          <w:spacing w:val="1"/>
          <w:sz w:val="22"/>
          <w:szCs w:val="22"/>
        </w:rPr>
        <w:t>awa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,  </w:t>
      </w:r>
      <w:r>
        <w:rPr>
          <w:spacing w:val="4"/>
          <w:sz w:val="22"/>
          <w:szCs w:val="22"/>
        </w:rPr>
        <w:t xml:space="preserve"> </w:t>
      </w:r>
      <w:proofErr w:type="gramEnd"/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li,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, 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tur 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  </w:t>
      </w:r>
      <w:r>
        <w:rPr>
          <w:spacing w:val="-2"/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ca</w:t>
      </w:r>
      <w:r>
        <w:rPr>
          <w:sz w:val="22"/>
          <w:szCs w:val="22"/>
        </w:rPr>
        <w:t xml:space="preserve">na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1"/>
          <w:sz w:val="22"/>
          <w:szCs w:val="22"/>
        </w:rPr>
        <w:t xml:space="preserve"> </w:t>
      </w:r>
      <w:r>
        <w:rPr>
          <w:spacing w:val="5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m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4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il 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l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ki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idu 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(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ndi</w:t>
      </w:r>
      <w:r>
        <w:rPr>
          <w:spacing w:val="1"/>
          <w:w w:val="90"/>
          <w:sz w:val="22"/>
          <w:szCs w:val="22"/>
        </w:rPr>
        <w:t>v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du</w:t>
      </w:r>
      <w:r>
        <w:rPr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2283" w:right="369"/>
        <w:jc w:val="both"/>
        <w:rPr>
          <w:sz w:val="22"/>
          <w:szCs w:val="22"/>
        </w:rPr>
      </w:pPr>
      <w:r>
        <w:pict>
          <v:shape id="_x0000_s1085" type="#_x0000_t75" style="position:absolute;left:0;text-align:left;margin-left:90pt;margin-top:37.5pt;width:431.95pt;height:507.85pt;z-index:-251664384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ip</w:t>
      </w:r>
      <w:r>
        <w:rPr>
          <w:spacing w:val="-3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pun</w:t>
      </w:r>
      <w:r>
        <w:rPr>
          <w:spacing w:val="1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ini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as</w:t>
      </w:r>
      <w:r>
        <w:rPr>
          <w:w w:val="102"/>
          <w:sz w:val="22"/>
          <w:szCs w:val="22"/>
        </w:rPr>
        <w:t xml:space="preserve">uk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mpok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hip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(</w:t>
      </w:r>
      <w:r>
        <w:rPr>
          <w:spacing w:val="1"/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b.     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Be</w:t>
      </w:r>
      <w:r>
        <w:rPr>
          <w:spacing w:val="-1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r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283" w:right="368" w:firstLine="339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ini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iling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diku</w:t>
      </w:r>
      <w:r>
        <w:rPr>
          <w:spacing w:val="1"/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sas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O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sas</w:t>
      </w:r>
      <w:r>
        <w:rPr>
          <w:sz w:val="22"/>
          <w:szCs w:val="22"/>
        </w:rPr>
        <w:t>i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: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o</w:t>
      </w:r>
      <w:r>
        <w:rPr>
          <w:spacing w:val="-1"/>
          <w:w w:val="119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gan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z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sas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 Su</w:t>
      </w:r>
      <w:r>
        <w:rPr>
          <w:spacing w:val="-2"/>
          <w:sz w:val="22"/>
          <w:szCs w:val="22"/>
        </w:rPr>
        <w:t>pe</w:t>
      </w:r>
      <w:r>
        <w:rPr>
          <w:spacing w:val="1"/>
          <w:sz w:val="22"/>
          <w:szCs w:val="22"/>
        </w:rPr>
        <w:t>rm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C</w:t>
      </w:r>
      <w:r>
        <w:rPr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w w:val="115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 xml:space="preserve">g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Wha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,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ers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l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hou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r</w:t>
      </w:r>
      <w:r>
        <w:rPr>
          <w:w w:val="102"/>
          <w:sz w:val="22"/>
          <w:szCs w:val="22"/>
        </w:rPr>
        <w:t>o</w:t>
      </w:r>
      <w:r>
        <w:rPr>
          <w:spacing w:val="-2"/>
          <w:w w:val="90"/>
          <w:sz w:val="22"/>
          <w:szCs w:val="22"/>
        </w:rPr>
        <w:t>v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e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ajo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ity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of  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il  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 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esa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ui  </w:t>
      </w:r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-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il  </w:t>
      </w:r>
      <w:r>
        <w:rPr>
          <w:spacing w:val="1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l)</w:t>
      </w:r>
      <w:r>
        <w:rPr>
          <w:spacing w:val="1"/>
          <w:sz w:val="22"/>
          <w:szCs w:val="22"/>
        </w:rPr>
        <w:t xml:space="preserve"> De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nt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o</w:t>
      </w:r>
      <w:r>
        <w:rPr>
          <w:spacing w:val="-1"/>
          <w:w w:val="119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 w:line="492" w:lineRule="auto"/>
        <w:ind w:left="2283" w:right="36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Hy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ke</w:t>
      </w:r>
      <w:r>
        <w:rPr>
          <w:sz w:val="22"/>
          <w:szCs w:val="22"/>
        </w:rPr>
        <w:t xml:space="preserve">t 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4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itu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il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ml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 b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upun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lun</w:t>
      </w:r>
      <w:r>
        <w:rPr>
          <w:spacing w:val="2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miliki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v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 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esa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5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khu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us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color w:val="0000FF"/>
          <w:spacing w:val="-54"/>
          <w:sz w:val="22"/>
          <w:szCs w:val="22"/>
        </w:rPr>
        <w:t xml:space="preserve"> </w:t>
      </w:r>
      <w:hyperlink r:id="rId10"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w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w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w.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r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color w:val="0000FF"/>
            <w:w w:val="102"/>
            <w:sz w:val="22"/>
            <w:szCs w:val="22"/>
            <w:u w:val="single" w:color="0000FF"/>
          </w:rPr>
          <w:t>t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a</w:t>
        </w:r>
        <w:r>
          <w:rPr>
            <w:color w:val="0000FF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l</w:t>
        </w:r>
        <w:r>
          <w:rPr>
            <w:color w:val="0000FF"/>
            <w:spacing w:val="4"/>
            <w:w w:val="102"/>
            <w:sz w:val="22"/>
            <w:szCs w:val="22"/>
            <w:u w:val="single" w:color="0000FF"/>
          </w:rPr>
          <w:t>.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c</w:t>
        </w:r>
        <w:r>
          <w:rPr>
            <w:color w:val="0000FF"/>
            <w:w w:val="102"/>
            <w:sz w:val="22"/>
            <w:szCs w:val="22"/>
            <w:u w:val="single" w:color="0000FF"/>
          </w:rPr>
          <w:t>o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m</w:t>
        </w:r>
      </w:hyperlink>
      <w:r>
        <w:rPr>
          <w:color w:val="000000"/>
          <w:w w:val="102"/>
          <w:sz w:val="22"/>
          <w:szCs w:val="22"/>
        </w:rPr>
        <w:t>.</w:t>
      </w:r>
    </w:p>
    <w:p w:rsidR="00617A3E" w:rsidRDefault="00617A3E">
      <w:pPr>
        <w:spacing w:before="5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1268"/>
        <w:rPr>
          <w:sz w:val="22"/>
          <w:szCs w:val="22"/>
        </w:rPr>
      </w:pPr>
      <w:r>
        <w:rPr>
          <w:spacing w:val="3"/>
          <w:w w:val="113"/>
          <w:sz w:val="22"/>
          <w:szCs w:val="22"/>
        </w:rPr>
        <w:t>K</w:t>
      </w:r>
      <w:r>
        <w:rPr>
          <w:w w:val="113"/>
          <w:sz w:val="22"/>
          <w:szCs w:val="22"/>
        </w:rPr>
        <w:t>in</w:t>
      </w:r>
      <w:r>
        <w:rPr>
          <w:spacing w:val="1"/>
          <w:w w:val="113"/>
          <w:sz w:val="22"/>
          <w:szCs w:val="22"/>
        </w:rPr>
        <w:t>er</w:t>
      </w:r>
      <w:r>
        <w:rPr>
          <w:w w:val="113"/>
          <w:sz w:val="22"/>
          <w:szCs w:val="22"/>
        </w:rPr>
        <w:t>ja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t</w:t>
      </w:r>
      <w:r>
        <w:rPr>
          <w:w w:val="115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l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8" w:firstLine="33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tail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1998;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kutip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 xml:space="preserve">ing </w:t>
      </w:r>
      <w:r>
        <w:rPr>
          <w:spacing w:val="1"/>
          <w:sz w:val="22"/>
          <w:szCs w:val="22"/>
        </w:rPr>
        <w:t>Hwa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2005)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kin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ja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 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okus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 xml:space="preserve">a </w:t>
      </w:r>
      <w:proofErr w:type="gramStart"/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  d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gramEnd"/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n.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 uku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ja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l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-4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an</w:t>
      </w:r>
      <w:r>
        <w:rPr>
          <w:w w:val="10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ese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 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du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ja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(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mb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l)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asa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2"/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sa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2" w:lineRule="auto"/>
        <w:ind w:left="1268" w:right="369"/>
        <w:jc w:val="both"/>
        <w:rPr>
          <w:sz w:val="22"/>
          <w:szCs w:val="22"/>
        </w:rPr>
      </w:pPr>
      <w:r>
        <w:pict>
          <v:shape id="_x0000_s1084" type="#_x0000_t75" style="position:absolute;left:0;text-align:left;margin-left:90pt;margin-top:37.5pt;width:431.95pt;height:507.85pt;z-index:-251663360;mso-position-horizontal-relative:page">
            <v:imagedata r:id="rId7" o:title=""/>
            <w10:wrap anchorx="page"/>
          </v:shape>
        </w:pict>
      </w:r>
      <w:proofErr w:type="gramStart"/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na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unit,  </w:t>
      </w:r>
      <w:r>
        <w:rPr>
          <w:spacing w:val="1"/>
          <w:sz w:val="22"/>
          <w:szCs w:val="22"/>
        </w:rPr>
        <w:t>as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kin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, 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ti 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ibu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doll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   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 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eca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-</w:t>
      </w:r>
      <w:r>
        <w:rPr>
          <w:sz w:val="22"/>
          <w:szCs w:val="22"/>
        </w:rPr>
        <w:t>tin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(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put</w:t>
      </w:r>
      <w:r>
        <w:rPr>
          <w:spacing w:val="-2"/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an</w:t>
      </w:r>
      <w:r>
        <w:rPr>
          <w:w w:val="102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tok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 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(</w:t>
      </w:r>
      <w:r>
        <w:rPr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lompok, 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as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i,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ntuk)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 ind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tor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li </w:t>
      </w:r>
      <w:proofErr w:type="gramStart"/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,  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untun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ba 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ki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 w:line="492" w:lineRule="auto"/>
        <w:ind w:left="1268" w:right="369" w:firstLine="339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da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ini,   </w:t>
      </w:r>
      <w:proofErr w:type="gramEnd"/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ja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nis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diukur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mod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v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as</w:t>
      </w:r>
      <w:r>
        <w:rPr>
          <w:w w:val="102"/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dik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upta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1984;</w:t>
      </w:r>
      <w:r>
        <w:rPr>
          <w:spacing w:val="4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di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>u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ip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un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2005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>
        <w:rPr>
          <w:spacing w:val="10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pon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awa</w:t>
      </w:r>
      <w:r>
        <w:rPr>
          <w:sz w:val="22"/>
          <w:szCs w:val="22"/>
        </w:rPr>
        <w:t xml:space="preserve">b 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ndik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poin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w w:val="102"/>
          <w:sz w:val="22"/>
          <w:szCs w:val="22"/>
        </w:rPr>
        <w:t xml:space="preserve">ke 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j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s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ik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 ki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: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ba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buh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buh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ng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t,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5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5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3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R</w:t>
      </w:r>
      <w:r>
        <w:rPr>
          <w:w w:val="102"/>
          <w:sz w:val="22"/>
          <w:szCs w:val="22"/>
        </w:rPr>
        <w:t>i</w:t>
      </w:r>
      <w:r>
        <w:rPr>
          <w:spacing w:val="-1"/>
          <w:w w:val="123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606" w:right="369" w:firstLine="677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iki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j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5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mu</w:t>
      </w:r>
      <w:r>
        <w:rPr>
          <w:spacing w:val="-2"/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ibu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proofErr w:type="gramEnd"/>
      <w:r>
        <w:rPr>
          <w:sz w:val="22"/>
          <w:szCs w:val="22"/>
        </w:rPr>
        <w:t xml:space="preserve">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–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but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g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.  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ut 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i,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2006</w:t>
      </w:r>
      <w:r>
        <w:rPr>
          <w:spacing w:val="-1"/>
          <w:sz w:val="22"/>
          <w:szCs w:val="22"/>
        </w:rPr>
        <w:t>:</w:t>
      </w:r>
      <w:r>
        <w:rPr>
          <w:sz w:val="22"/>
          <w:szCs w:val="22"/>
        </w:rPr>
        <w:t xml:space="preserve">10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 xml:space="preserve">)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Fu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but </w:t>
      </w:r>
      <w:r>
        <w:rPr>
          <w:spacing w:val="31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ikut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1606"/>
        <w:rPr>
          <w:sz w:val="22"/>
          <w:szCs w:val="22"/>
        </w:rPr>
      </w:pPr>
      <w:r>
        <w:rPr>
          <w:sz w:val="22"/>
          <w:szCs w:val="22"/>
        </w:rPr>
        <w:t xml:space="preserve">1.        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ny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diakan</w:t>
      </w:r>
      <w:r>
        <w:rPr>
          <w:spacing w:val="-1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b</w:t>
      </w:r>
      <w:r>
        <w:rPr>
          <w:spacing w:val="1"/>
          <w:w w:val="110"/>
          <w:sz w:val="22"/>
          <w:szCs w:val="22"/>
        </w:rPr>
        <w:t>er</w:t>
      </w:r>
      <w:r>
        <w:rPr>
          <w:w w:val="110"/>
          <w:sz w:val="22"/>
          <w:szCs w:val="22"/>
        </w:rPr>
        <w:t>bagai</w:t>
      </w:r>
      <w:r>
        <w:rPr>
          <w:spacing w:val="8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nis</w:t>
      </w:r>
      <w:r>
        <w:rPr>
          <w:spacing w:val="37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oduk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47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j</w:t>
      </w:r>
      <w:r>
        <w:rPr>
          <w:w w:val="115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2283" w:right="369" w:firstLine="677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u 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em</w:t>
      </w:r>
      <w:r>
        <w:rPr>
          <w:sz w:val="22"/>
          <w:szCs w:val="22"/>
        </w:rPr>
        <w:t>pun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h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p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nis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, 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butuhk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1606"/>
        <w:rPr>
          <w:sz w:val="22"/>
          <w:szCs w:val="22"/>
        </w:rPr>
      </w:pPr>
      <w:r>
        <w:rPr>
          <w:sz w:val="22"/>
          <w:szCs w:val="22"/>
        </w:rPr>
        <w:t xml:space="preserve">2.        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08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3"/>
          <w:w w:val="109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c</w:t>
      </w:r>
      <w:r>
        <w:rPr>
          <w:w w:val="115"/>
          <w:sz w:val="22"/>
          <w:szCs w:val="22"/>
        </w:rPr>
        <w:t>a</w:t>
      </w:r>
      <w:r>
        <w:rPr>
          <w:w w:val="113"/>
          <w:sz w:val="22"/>
          <w:szCs w:val="22"/>
        </w:rPr>
        <w:t>h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2283" w:right="369" w:firstLine="677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ing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bul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) 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eca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il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khi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nya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un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kon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1606"/>
        <w:rPr>
          <w:sz w:val="22"/>
          <w:szCs w:val="22"/>
        </w:rPr>
      </w:pPr>
      <w:r>
        <w:rPr>
          <w:sz w:val="22"/>
          <w:szCs w:val="22"/>
        </w:rPr>
        <w:t xml:space="preserve">3.        </w:t>
      </w:r>
      <w:r>
        <w:rPr>
          <w:spacing w:val="16"/>
          <w:sz w:val="22"/>
          <w:szCs w:val="22"/>
        </w:rPr>
        <w:t xml:space="preserve"> </w:t>
      </w:r>
      <w:r>
        <w:rPr>
          <w:spacing w:val="2"/>
          <w:w w:val="109"/>
          <w:sz w:val="22"/>
          <w:szCs w:val="22"/>
        </w:rPr>
        <w:t>P</w:t>
      </w:r>
      <w:r>
        <w:rPr>
          <w:spacing w:val="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nyimpan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1"/>
          <w:w w:val="136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se</w:t>
      </w:r>
      <w:r>
        <w:rPr>
          <w:w w:val="113"/>
          <w:sz w:val="22"/>
          <w:szCs w:val="22"/>
        </w:rPr>
        <w:t>d</w:t>
      </w:r>
      <w:r>
        <w:rPr>
          <w:w w:val="102"/>
          <w:sz w:val="22"/>
          <w:szCs w:val="22"/>
        </w:rPr>
        <w:t>i</w:t>
      </w:r>
      <w:r>
        <w:rPr>
          <w:w w:val="115"/>
          <w:sz w:val="22"/>
          <w:szCs w:val="22"/>
        </w:rPr>
        <w:t>aa</w:t>
      </w:r>
      <w:r>
        <w:rPr>
          <w:w w:val="113"/>
          <w:sz w:val="22"/>
          <w:szCs w:val="22"/>
        </w:rPr>
        <w:t>n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1" w:lineRule="auto"/>
        <w:ind w:left="2283" w:right="369" w:firstLine="677"/>
        <w:jc w:val="both"/>
        <w:rPr>
          <w:sz w:val="22"/>
          <w:szCs w:val="22"/>
        </w:rPr>
      </w:pPr>
      <w:r>
        <w:rPr>
          <w:sz w:val="22"/>
          <w:szCs w:val="22"/>
        </w:rPr>
        <w:t>Fu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ma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hin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lu 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ia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kon</w:t>
      </w:r>
      <w:r>
        <w:rPr>
          <w:spacing w:val="-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n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in</w:t>
      </w:r>
      <w:r>
        <w:rPr>
          <w:spacing w:val="-2"/>
          <w:w w:val="102"/>
          <w:sz w:val="22"/>
          <w:szCs w:val="22"/>
        </w:rPr>
        <w:t>g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nn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7"/>
        <w:ind w:left="1606"/>
        <w:rPr>
          <w:sz w:val="22"/>
          <w:szCs w:val="22"/>
        </w:rPr>
      </w:pPr>
      <w:r>
        <w:rPr>
          <w:sz w:val="22"/>
          <w:szCs w:val="22"/>
        </w:rPr>
        <w:t xml:space="preserve">4.        </w:t>
      </w:r>
      <w:r>
        <w:rPr>
          <w:spacing w:val="16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dia </w:t>
      </w:r>
      <w:r>
        <w:rPr>
          <w:spacing w:val="13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j</w:t>
      </w:r>
      <w:r>
        <w:rPr>
          <w:w w:val="115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s</w:t>
      </w:r>
      <w:r>
        <w:rPr>
          <w:w w:val="115"/>
          <w:sz w:val="22"/>
          <w:szCs w:val="22"/>
        </w:rPr>
        <w:t>a</w:t>
      </w:r>
      <w:proofErr w:type="gramEnd"/>
    </w:p>
    <w:p w:rsidR="00617A3E" w:rsidRDefault="00617A3E">
      <w:pPr>
        <w:spacing w:before="1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283" w:right="369" w:firstLine="677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hing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ke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mp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t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mud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m </w:t>
      </w:r>
      <w:proofErr w:type="gramStart"/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li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oduk,  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upun 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dit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iki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se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1606"/>
        <w:rPr>
          <w:sz w:val="22"/>
          <w:szCs w:val="22"/>
        </w:rPr>
      </w:pPr>
      <w:r>
        <w:rPr>
          <w:sz w:val="22"/>
          <w:szCs w:val="22"/>
        </w:rPr>
        <w:t xml:space="preserve">5.        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ning</w:t>
      </w:r>
      <w:r>
        <w:rPr>
          <w:spacing w:val="-3"/>
          <w:w w:val="110"/>
          <w:sz w:val="22"/>
          <w:szCs w:val="22"/>
        </w:rPr>
        <w:t>k</w:t>
      </w:r>
      <w:r>
        <w:rPr>
          <w:w w:val="110"/>
          <w:sz w:val="22"/>
          <w:szCs w:val="22"/>
        </w:rPr>
        <w:t>a</w:t>
      </w:r>
      <w:r>
        <w:rPr>
          <w:spacing w:val="-1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k</w:t>
      </w:r>
      <w:r>
        <w:rPr>
          <w:spacing w:val="3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n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ai</w:t>
      </w:r>
      <w:r>
        <w:rPr>
          <w:spacing w:val="3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r</w:t>
      </w:r>
      <w:r>
        <w:rPr>
          <w:spacing w:val="-2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d</w:t>
      </w:r>
      <w:r>
        <w:rPr>
          <w:spacing w:val="2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k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45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j</w:t>
      </w:r>
      <w:r>
        <w:rPr>
          <w:w w:val="115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1" w:lineRule="auto"/>
        <w:ind w:left="2283" w:right="369" w:firstLine="677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nis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ka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mungkin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lu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6   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</w:t>
      </w:r>
      <w:r>
        <w:rPr>
          <w:spacing w:val="1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a</w:t>
      </w:r>
      <w:r>
        <w:rPr>
          <w:spacing w:val="-3"/>
          <w:w w:val="110"/>
          <w:sz w:val="22"/>
          <w:szCs w:val="22"/>
        </w:rPr>
        <w:t>m</w:t>
      </w:r>
      <w:r>
        <w:rPr>
          <w:spacing w:val="-1"/>
          <w:w w:val="110"/>
          <w:sz w:val="22"/>
          <w:szCs w:val="22"/>
        </w:rPr>
        <w:t>-</w:t>
      </w:r>
      <w:r>
        <w:rPr>
          <w:spacing w:val="1"/>
          <w:w w:val="110"/>
          <w:sz w:val="22"/>
          <w:szCs w:val="22"/>
        </w:rPr>
        <w:t>M</w:t>
      </w:r>
      <w:r>
        <w:rPr>
          <w:w w:val="110"/>
          <w:sz w:val="22"/>
          <w:szCs w:val="22"/>
        </w:rPr>
        <w:t>a</w:t>
      </w:r>
      <w:r>
        <w:rPr>
          <w:spacing w:val="3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am</w:t>
      </w:r>
      <w:r>
        <w:rPr>
          <w:spacing w:val="-1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</w:t>
      </w:r>
      <w:r>
        <w:rPr>
          <w:spacing w:val="1"/>
          <w:w w:val="110"/>
          <w:sz w:val="22"/>
          <w:szCs w:val="22"/>
        </w:rPr>
        <w:t>er</w:t>
      </w:r>
      <w:r>
        <w:rPr>
          <w:w w:val="110"/>
          <w:sz w:val="22"/>
          <w:szCs w:val="22"/>
        </w:rPr>
        <w:t>ai</w:t>
      </w:r>
      <w:r>
        <w:rPr>
          <w:spacing w:val="6"/>
          <w:w w:val="11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23"/>
          <w:sz w:val="22"/>
          <w:szCs w:val="22"/>
        </w:rPr>
        <w:t>t</w:t>
      </w:r>
      <w:r>
        <w:rPr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>il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8" w:firstLine="33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ece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   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dua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itu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il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toko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ko.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oko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oko </w:t>
      </w:r>
      <w:r>
        <w:rPr>
          <w:spacing w:val="1"/>
          <w:sz w:val="22"/>
          <w:szCs w:val="22"/>
        </w:rPr>
        <w:t>ece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miliki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-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ca</w:t>
      </w:r>
      <w:r>
        <w:rPr>
          <w:sz w:val="22"/>
          <w:szCs w:val="22"/>
        </w:rPr>
        <w:t>m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17A3E" w:rsidRDefault="00294947">
      <w:pPr>
        <w:spacing w:before="8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khu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us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ia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to</w:t>
      </w:r>
      <w:r>
        <w:rPr>
          <w:spacing w:val="-1"/>
          <w:w w:val="119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7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lini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se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ukup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ti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lini.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De</w:t>
      </w:r>
      <w:r>
        <w:rPr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to</w:t>
      </w:r>
      <w:r>
        <w:rPr>
          <w:spacing w:val="-1"/>
          <w:w w:val="119"/>
          <w:sz w:val="22"/>
          <w:szCs w:val="22"/>
        </w:rPr>
        <w:t>r</w:t>
      </w:r>
      <w:r>
        <w:rPr>
          <w:w w:val="102"/>
          <w:sz w:val="22"/>
          <w:szCs w:val="22"/>
        </w:rPr>
        <w:t>e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bot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in</w:t>
      </w:r>
      <w:r>
        <w:rPr>
          <w:spacing w:val="-2"/>
          <w:w w:val="102"/>
          <w:sz w:val="22"/>
          <w:szCs w:val="22"/>
        </w:rPr>
        <w:t>g</w:t>
      </w:r>
      <w:r>
        <w:rPr>
          <w:spacing w:val="-1"/>
          <w:w w:val="102"/>
          <w:sz w:val="22"/>
          <w:szCs w:val="22"/>
        </w:rPr>
        <w:t>-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as</w:t>
      </w:r>
      <w:r>
        <w:rPr>
          <w:w w:val="102"/>
          <w:sz w:val="22"/>
          <w:szCs w:val="22"/>
        </w:rPr>
        <w:t xml:space="preserve">ing </w:t>
      </w:r>
      <w:proofErr w:type="gramStart"/>
      <w:r>
        <w:rPr>
          <w:sz w:val="22"/>
          <w:szCs w:val="22"/>
        </w:rPr>
        <w:t xml:space="preserve">lini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diop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4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 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4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rpi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 xml:space="preserve">h 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dik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ag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khu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S</w:t>
      </w:r>
      <w:r>
        <w:rPr>
          <w:w w:val="102"/>
          <w:sz w:val="22"/>
          <w:szCs w:val="22"/>
        </w:rPr>
        <w:t>up</w:t>
      </w:r>
      <w:r>
        <w:rPr>
          <w:spacing w:val="1"/>
          <w:w w:val="102"/>
          <w:sz w:val="22"/>
          <w:szCs w:val="22"/>
        </w:rPr>
        <w:t>e</w:t>
      </w:r>
      <w:r>
        <w:rPr>
          <w:spacing w:val="1"/>
          <w:w w:val="119"/>
          <w:sz w:val="22"/>
          <w:szCs w:val="22"/>
        </w:rPr>
        <w:t>r</w:t>
      </w:r>
      <w:r>
        <w:rPr>
          <w:spacing w:val="-2"/>
          <w:w w:val="95"/>
          <w:sz w:val="22"/>
          <w:szCs w:val="22"/>
        </w:rPr>
        <w:t>m</w:t>
      </w:r>
      <w:r>
        <w:rPr>
          <w:w w:val="115"/>
          <w:sz w:val="22"/>
          <w:szCs w:val="22"/>
        </w:rPr>
        <w:t>a</w:t>
      </w:r>
      <w:r>
        <w:rPr>
          <w:spacing w:val="1"/>
          <w:w w:val="119"/>
          <w:sz w:val="22"/>
          <w:szCs w:val="22"/>
        </w:rPr>
        <w:t>r</w:t>
      </w:r>
      <w:r>
        <w:rPr>
          <w:spacing w:val="1"/>
          <w:w w:val="90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oko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tif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esa</w:t>
      </w:r>
      <w:r>
        <w:rPr>
          <w:sz w:val="22"/>
          <w:szCs w:val="22"/>
        </w:rPr>
        <w:t xml:space="preserve">r  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,  </w:t>
      </w:r>
      <w:r>
        <w:rPr>
          <w:spacing w:val="2"/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 xml:space="preserve">in 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dah</w:t>
      </w:r>
      <w:r>
        <w:rPr>
          <w:w w:val="102"/>
          <w:sz w:val="22"/>
          <w:szCs w:val="22"/>
        </w:rPr>
        <w:t xml:space="preserve">,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ume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d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ipt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bu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 kon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to</w:t>
      </w:r>
      <w:r>
        <w:rPr>
          <w:spacing w:val="-1"/>
          <w:w w:val="119"/>
          <w:sz w:val="22"/>
          <w:szCs w:val="22"/>
        </w:rPr>
        <w:t>r</w:t>
      </w:r>
      <w:r>
        <w:rPr>
          <w:w w:val="102"/>
          <w:sz w:val="22"/>
          <w:szCs w:val="22"/>
        </w:rPr>
        <w:t>e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oko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f  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,  </w:t>
      </w:r>
      <w:r>
        <w:rPr>
          <w:spacing w:val="7"/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ok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 xml:space="preserve">i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di  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muk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n, 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ktu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toko  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ukup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a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4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  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put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ukup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mun  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m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z w:val="22"/>
          <w:szCs w:val="22"/>
        </w:rPr>
        <w:t xml:space="preserve">5.  </w:t>
      </w:r>
      <w:r>
        <w:rPr>
          <w:spacing w:val="7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S</w:t>
      </w:r>
      <w:r>
        <w:rPr>
          <w:w w:val="102"/>
          <w:sz w:val="22"/>
          <w:szCs w:val="22"/>
        </w:rPr>
        <w:t>up</w:t>
      </w:r>
      <w:r>
        <w:rPr>
          <w:spacing w:val="1"/>
          <w:w w:val="102"/>
          <w:sz w:val="22"/>
          <w:szCs w:val="22"/>
        </w:rPr>
        <w:t>e</w:t>
      </w:r>
      <w:r>
        <w:rPr>
          <w:spacing w:val="1"/>
          <w:w w:val="119"/>
          <w:sz w:val="22"/>
          <w:szCs w:val="22"/>
        </w:rPr>
        <w:t>r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o</w:t>
      </w:r>
      <w:r>
        <w:rPr>
          <w:spacing w:val="-1"/>
          <w:w w:val="119"/>
          <w:sz w:val="22"/>
          <w:szCs w:val="22"/>
        </w:rPr>
        <w:t>r</w:t>
      </w:r>
      <w:r>
        <w:rPr>
          <w:w w:val="102"/>
          <w:sz w:val="22"/>
          <w:szCs w:val="22"/>
        </w:rPr>
        <w:t>e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2" w:lineRule="auto"/>
        <w:ind w:left="2115" w:right="36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uk</w:t>
      </w:r>
      <w:r>
        <w:rPr>
          <w:spacing w:val="3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ditu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tuk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nuhi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lu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butu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w w:val="102"/>
          <w:sz w:val="22"/>
          <w:szCs w:val="22"/>
        </w:rPr>
        <w:t>buk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. </w:t>
      </w:r>
      <w:r>
        <w:rPr>
          <w:spacing w:val="16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uk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proofErr w:type="gramEnd"/>
      <w:r>
        <w:rPr>
          <w:sz w:val="22"/>
          <w:szCs w:val="22"/>
        </w:rPr>
        <w:t xml:space="preserve">  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rce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4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kombin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s</w:t>
      </w:r>
      <w:r>
        <w:rPr>
          <w:sz w:val="22"/>
          <w:szCs w:val="22"/>
        </w:rPr>
        <w:t>kon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s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go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ill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 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uk</w:t>
      </w:r>
      <w:r>
        <w:rPr>
          <w:spacing w:val="1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y 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19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to</w:t>
      </w:r>
      <w:r>
        <w:rPr>
          <w:spacing w:val="-1"/>
          <w:w w:val="119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(di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ount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o</w:t>
      </w:r>
      <w:r>
        <w:rPr>
          <w:spacing w:val="1"/>
          <w:w w:val="119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bih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ima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k.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kon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   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  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 </w:t>
      </w:r>
      <w:proofErr w:type="gramStart"/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,  </w:t>
      </w:r>
      <w:r>
        <w:rPr>
          <w:spacing w:val="4"/>
          <w:sz w:val="22"/>
          <w:szCs w:val="22"/>
        </w:rPr>
        <w:t xml:space="preserve"> </w:t>
      </w:r>
      <w:proofErr w:type="gramEnd"/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k-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k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l,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buk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5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f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io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ail</w:t>
      </w:r>
      <w:r>
        <w:rPr>
          <w:spacing w:val="12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o</w:t>
      </w:r>
      <w:r>
        <w:rPr>
          <w:spacing w:val="-2"/>
          <w:w w:val="95"/>
          <w:sz w:val="22"/>
          <w:szCs w:val="22"/>
        </w:rPr>
        <w:t>f</w:t>
      </w:r>
      <w:r>
        <w:rPr>
          <w:spacing w:val="2"/>
          <w:w w:val="85"/>
          <w:sz w:val="22"/>
          <w:szCs w:val="22"/>
        </w:rPr>
        <w:t>f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e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7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proofErr w:type="gramEnd"/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di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ok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mpu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 dip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ga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 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bih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toko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inn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2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8.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t</w:t>
      </w:r>
      <w:r>
        <w:rPr>
          <w:spacing w:val="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proofErr w:type="gram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oko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liki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ik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dij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k 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nya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k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an</w:t>
      </w:r>
      <w:r>
        <w:rPr>
          <w:sz w:val="22"/>
          <w:szCs w:val="22"/>
        </w:rPr>
        <w:t>g 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bih,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ti</w:t>
      </w:r>
      <w:r>
        <w:rPr>
          <w:spacing w:val="-2"/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k </w:t>
      </w:r>
      <w:r>
        <w:rPr>
          <w:sz w:val="22"/>
          <w:szCs w:val="22"/>
        </w:rPr>
        <w:t>dil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  b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caca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ga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2115" w:right="37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dit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ti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proofErr w:type="gramEnd"/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ma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puluh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w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ga </w:t>
      </w:r>
      <w:r>
        <w:rPr>
          <w:spacing w:val="1"/>
          <w:w w:val="102"/>
          <w:sz w:val="22"/>
          <w:szCs w:val="22"/>
        </w:rPr>
        <w:t>ece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 w:line="492" w:lineRule="auto"/>
        <w:ind w:left="1268" w:right="368" w:firstLine="338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toko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ece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non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 xml:space="preserve">toko. </w:t>
      </w:r>
      <w:r>
        <w:rPr>
          <w:spacing w:val="3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upun</w:t>
      </w:r>
      <w:r>
        <w:rPr>
          <w:spacing w:val="4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lui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tok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ece</w:t>
      </w:r>
      <w:r>
        <w:rPr>
          <w:sz w:val="22"/>
          <w:szCs w:val="22"/>
        </w:rPr>
        <w:t>r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on-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non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)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eb</w:t>
      </w:r>
      <w:r>
        <w:rPr>
          <w:sz w:val="22"/>
          <w:szCs w:val="22"/>
        </w:rPr>
        <w:t>ih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ce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bila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ingk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ece</w:t>
      </w:r>
      <w:r>
        <w:rPr>
          <w:sz w:val="22"/>
          <w:szCs w:val="22"/>
        </w:rPr>
        <w:t>r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toko</w:t>
      </w:r>
      <w:r>
        <w:rPr>
          <w:spacing w:val="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(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proofErr w:type="gramEnd"/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1999</w:t>
      </w:r>
      <w:r>
        <w:rPr>
          <w:spacing w:val="-3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ece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oko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i</w:t>
      </w:r>
      <w:r>
        <w:rPr>
          <w:spacing w:val="1"/>
          <w:w w:val="119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ec</w:t>
      </w:r>
      <w:r>
        <w:rPr>
          <w:w w:val="102"/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rke</w:t>
      </w:r>
      <w:r>
        <w:rPr>
          <w:sz w:val="22"/>
          <w:szCs w:val="22"/>
        </w:rPr>
        <w:t>ting,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w w:val="90"/>
          <w:sz w:val="22"/>
          <w:szCs w:val="22"/>
        </w:rPr>
        <w:t>v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ndin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ke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ung)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ko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unik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bidik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ma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pon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ung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ini 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ol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ung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ung  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ng  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  di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 xml:space="preserve">but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doo</w:t>
      </w:r>
      <w:r>
        <w:rPr>
          <w:spacing w:val="1"/>
          <w:w w:val="119"/>
          <w:sz w:val="22"/>
          <w:szCs w:val="22"/>
        </w:rPr>
        <w:t>r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>to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>doo</w:t>
      </w:r>
      <w:r>
        <w:rPr>
          <w:w w:val="119"/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tailin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4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untun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dib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i 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mo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gi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tin</w:t>
      </w:r>
      <w:r>
        <w:rPr>
          <w:spacing w:val="-2"/>
          <w:w w:val="102"/>
          <w:sz w:val="22"/>
          <w:szCs w:val="22"/>
        </w:rPr>
        <w:t>gg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2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uto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ve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nju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o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om</w:t>
      </w:r>
      <w:r>
        <w:rPr>
          <w:spacing w:val="-2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7"/>
        <w:jc w:val="both"/>
        <w:rPr>
          <w:sz w:val="22"/>
          <w:szCs w:val="22"/>
        </w:rPr>
        <w:sectPr w:rsidR="00617A3E">
          <w:headerReference w:type="default" r:id="rId11"/>
          <w:pgSz w:w="12240" w:h="15840"/>
          <w:pgMar w:top="920" w:right="1720" w:bottom="280" w:left="1720" w:header="697" w:footer="0" w:gutter="0"/>
          <w:pgNumType w:start="20"/>
          <w:cols w:space="720"/>
        </w:sect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ini dil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lui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1"/>
          <w:sz w:val="22"/>
          <w:szCs w:val="22"/>
        </w:rPr>
        <w:t>ca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otom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 xml:space="preserve">is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  p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duk 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uk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ng lo</w:t>
      </w:r>
      <w:r>
        <w:rPr>
          <w:spacing w:val="-2"/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m.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z w:val="22"/>
          <w:szCs w:val="22"/>
        </w:rPr>
        <w:t xml:space="preserve">2      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w w:val="110"/>
          <w:sz w:val="22"/>
          <w:szCs w:val="22"/>
        </w:rPr>
        <w:t>H</w:t>
      </w:r>
      <w:r>
        <w:rPr>
          <w:w w:val="115"/>
          <w:sz w:val="22"/>
          <w:szCs w:val="22"/>
        </w:rPr>
        <w:t>a</w:t>
      </w:r>
      <w:r>
        <w:rPr>
          <w:spacing w:val="1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ind w:left="929"/>
        <w:rPr>
          <w:sz w:val="22"/>
          <w:szCs w:val="22"/>
        </w:rPr>
      </w:pPr>
      <w:r>
        <w:pict>
          <v:shape id="_x0000_s1079" type="#_x0000_t75" style="position:absolute;left:0;text-align:left;margin-left:90pt;margin-top:9.4pt;width:431.95pt;height:507.85pt;z-index:-251658240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1   </w:t>
      </w:r>
      <w:r>
        <w:rPr>
          <w:spacing w:val="12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ng</w:t>
      </w:r>
      <w:r>
        <w:rPr>
          <w:spacing w:val="1"/>
          <w:w w:val="111"/>
          <w:sz w:val="22"/>
          <w:szCs w:val="22"/>
        </w:rPr>
        <w:t>er</w:t>
      </w:r>
      <w:r>
        <w:rPr>
          <w:spacing w:val="-1"/>
          <w:w w:val="111"/>
          <w:sz w:val="22"/>
          <w:szCs w:val="22"/>
        </w:rPr>
        <w:t>t</w:t>
      </w:r>
      <w:r>
        <w:rPr>
          <w:spacing w:val="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an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1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268" w:right="367" w:firstLine="33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a</w:t>
      </w:r>
      <w:r>
        <w:rPr>
          <w:sz w:val="22"/>
          <w:szCs w:val="22"/>
        </w:rPr>
        <w:t>da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u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ke</w:t>
      </w:r>
      <w:r>
        <w:rPr>
          <w:sz w:val="22"/>
          <w:szCs w:val="22"/>
        </w:rPr>
        <w:t xml:space="preserve">ting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.</w:t>
      </w:r>
      <w:r>
        <w:rPr>
          <w:spacing w:val="33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proofErr w:type="gramEnd"/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or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nt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ng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oning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k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ga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hi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 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lu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hyperlink r:id="rId12">
        <w:r>
          <w:rPr>
            <w:sz w:val="22"/>
            <w:szCs w:val="22"/>
          </w:rPr>
          <w:t>(</w:t>
        </w:r>
        <w:r>
          <w:rPr>
            <w:color w:val="0000FF"/>
            <w:sz w:val="22"/>
            <w:szCs w:val="22"/>
            <w:u w:val="single" w:color="0000FF"/>
          </w:rPr>
          <w:t>h</w:t>
        </w:r>
        <w:r>
          <w:rPr>
            <w:color w:val="0000FF"/>
            <w:spacing w:val="2"/>
            <w:sz w:val="22"/>
            <w:szCs w:val="22"/>
            <w:u w:val="single" w:color="0000FF"/>
          </w:rPr>
          <w:t>t</w:t>
        </w:r>
        <w:r>
          <w:rPr>
            <w:color w:val="0000FF"/>
            <w:sz w:val="22"/>
            <w:szCs w:val="22"/>
            <w:u w:val="single" w:color="0000FF"/>
          </w:rPr>
          <w:t>tp</w:t>
        </w:r>
        <w:r>
          <w:rPr>
            <w:color w:val="0000FF"/>
            <w:spacing w:val="-1"/>
            <w:sz w:val="22"/>
            <w:szCs w:val="22"/>
            <w:u w:val="single" w:color="0000FF"/>
          </w:rPr>
          <w:t>:</w:t>
        </w:r>
        <w:r>
          <w:rPr>
            <w:color w:val="0000FF"/>
            <w:sz w:val="22"/>
            <w:szCs w:val="22"/>
            <w:u w:val="single" w:color="0000FF"/>
          </w:rPr>
          <w:t>/</w:t>
        </w:r>
        <w:r>
          <w:rPr>
            <w:color w:val="0000FF"/>
            <w:spacing w:val="2"/>
            <w:sz w:val="22"/>
            <w:szCs w:val="22"/>
            <w:u w:val="single" w:color="0000FF"/>
          </w:rPr>
          <w:t>/</w:t>
        </w:r>
        <w:r>
          <w:rPr>
            <w:color w:val="0000FF"/>
            <w:spacing w:val="1"/>
            <w:sz w:val="22"/>
            <w:szCs w:val="22"/>
            <w:u w:val="single" w:color="0000FF"/>
          </w:rPr>
          <w:t>ww</w:t>
        </w:r>
        <w:r>
          <w:rPr>
            <w:color w:val="0000FF"/>
            <w:spacing w:val="-1"/>
            <w:sz w:val="22"/>
            <w:szCs w:val="22"/>
            <w:u w:val="single" w:color="0000FF"/>
          </w:rPr>
          <w:t>w</w:t>
        </w:r>
        <w:r>
          <w:rPr>
            <w:color w:val="0000FF"/>
            <w:spacing w:val="1"/>
            <w:sz w:val="22"/>
            <w:szCs w:val="22"/>
            <w:u w:val="single" w:color="0000FF"/>
          </w:rPr>
          <w:t>.</w:t>
        </w:r>
        <w:r>
          <w:rPr>
            <w:color w:val="0000FF"/>
            <w:spacing w:val="-2"/>
            <w:sz w:val="22"/>
            <w:szCs w:val="22"/>
            <w:u w:val="single" w:color="0000FF"/>
          </w:rPr>
          <w:t>n</w:t>
        </w:r>
        <w:r>
          <w:rPr>
            <w:color w:val="0000FF"/>
            <w:spacing w:val="1"/>
            <w:sz w:val="22"/>
            <w:szCs w:val="22"/>
            <w:u w:val="single" w:color="0000FF"/>
          </w:rPr>
          <w:t>e</w:t>
        </w:r>
        <w:r>
          <w:rPr>
            <w:color w:val="0000FF"/>
            <w:spacing w:val="2"/>
            <w:sz w:val="22"/>
            <w:szCs w:val="22"/>
            <w:u w:val="single" w:color="0000FF"/>
          </w:rPr>
          <w:t>t</w:t>
        </w:r>
        <w:r>
          <w:rPr>
            <w:color w:val="0000FF"/>
            <w:spacing w:val="-2"/>
            <w:sz w:val="22"/>
            <w:szCs w:val="22"/>
            <w:u w:val="single" w:color="0000FF"/>
          </w:rPr>
          <w:t>m</w:t>
        </w:r>
        <w:r>
          <w:rPr>
            <w:color w:val="0000FF"/>
            <w:sz w:val="22"/>
            <w:szCs w:val="22"/>
            <w:u w:val="single" w:color="0000FF"/>
          </w:rPr>
          <w:t>ba</w:t>
        </w:r>
        <w:r>
          <w:rPr>
            <w:color w:val="0000FF"/>
            <w:spacing w:val="1"/>
            <w:sz w:val="22"/>
            <w:szCs w:val="22"/>
            <w:u w:val="single" w:color="0000FF"/>
          </w:rPr>
          <w:t>.c</w:t>
        </w:r>
        <w:r>
          <w:rPr>
            <w:color w:val="0000FF"/>
            <w:sz w:val="22"/>
            <w:szCs w:val="22"/>
            <w:u w:val="single" w:color="0000FF"/>
          </w:rPr>
          <w:t>om</w:t>
        </w:r>
        <w:r>
          <w:rPr>
            <w:color w:val="0000FF"/>
            <w:spacing w:val="-2"/>
            <w:sz w:val="22"/>
            <w:szCs w:val="22"/>
            <w:u w:val="single" w:color="0000FF"/>
          </w:rPr>
          <w:t>/</w:t>
        </w:r>
        <w:r>
          <w:rPr>
            <w:color w:val="0000FF"/>
            <w:spacing w:val="1"/>
            <w:sz w:val="22"/>
            <w:szCs w:val="22"/>
            <w:u w:val="single" w:color="0000FF"/>
          </w:rPr>
          <w:t>m</w:t>
        </w:r>
        <w:r>
          <w:rPr>
            <w:color w:val="0000FF"/>
            <w:sz w:val="22"/>
            <w:szCs w:val="22"/>
            <w:u w:val="single" w:color="0000FF"/>
          </w:rPr>
          <w:t>a</w:t>
        </w:r>
        <w:r>
          <w:rPr>
            <w:color w:val="0000FF"/>
            <w:spacing w:val="1"/>
            <w:sz w:val="22"/>
            <w:szCs w:val="22"/>
            <w:u w:val="single" w:color="0000FF"/>
          </w:rPr>
          <w:t>rke</w:t>
        </w:r>
        <w:r>
          <w:rPr>
            <w:color w:val="0000FF"/>
            <w:sz w:val="22"/>
            <w:szCs w:val="22"/>
            <w:u w:val="single" w:color="0000FF"/>
          </w:rPr>
          <w:t>ting/p</w:t>
        </w:r>
        <w:r>
          <w:rPr>
            <w:color w:val="0000FF"/>
            <w:spacing w:val="1"/>
            <w:sz w:val="22"/>
            <w:szCs w:val="22"/>
            <w:u w:val="single" w:color="0000FF"/>
          </w:rPr>
          <w:t>r</w:t>
        </w:r>
        <w:r>
          <w:rPr>
            <w:color w:val="0000FF"/>
            <w:spacing w:val="-2"/>
            <w:sz w:val="22"/>
            <w:szCs w:val="22"/>
            <w:u w:val="single" w:color="0000FF"/>
          </w:rPr>
          <w:t>i</w:t>
        </w:r>
        <w:r>
          <w:rPr>
            <w:color w:val="0000FF"/>
            <w:spacing w:val="3"/>
            <w:sz w:val="22"/>
            <w:szCs w:val="22"/>
            <w:u w:val="single" w:color="0000FF"/>
          </w:rPr>
          <w:t>c</w:t>
        </w:r>
        <w:r>
          <w:rPr>
            <w:color w:val="0000FF"/>
            <w:sz w:val="22"/>
            <w:szCs w:val="22"/>
            <w:u w:val="single" w:color="0000FF"/>
          </w:rPr>
          <w:t>ing/</w:t>
        </w:r>
      </w:hyperlink>
      <w:r>
        <w:rPr>
          <w:color w:val="000000"/>
          <w:spacing w:val="-3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.  </w:t>
      </w:r>
      <w:r>
        <w:rPr>
          <w:color w:val="000000"/>
          <w:spacing w:val="1"/>
          <w:w w:val="102"/>
          <w:sz w:val="22"/>
          <w:szCs w:val="22"/>
        </w:rPr>
        <w:t>Be</w:t>
      </w:r>
      <w:r>
        <w:rPr>
          <w:color w:val="000000"/>
          <w:spacing w:val="-1"/>
          <w:w w:val="102"/>
          <w:sz w:val="22"/>
          <w:szCs w:val="22"/>
        </w:rPr>
        <w:t>r</w:t>
      </w:r>
      <w:r>
        <w:rPr>
          <w:color w:val="000000"/>
          <w:spacing w:val="-2"/>
          <w:w w:val="102"/>
          <w:sz w:val="22"/>
          <w:szCs w:val="22"/>
        </w:rPr>
        <w:t>i</w:t>
      </w:r>
      <w:r>
        <w:rPr>
          <w:color w:val="000000"/>
          <w:w w:val="102"/>
          <w:sz w:val="22"/>
          <w:szCs w:val="22"/>
        </w:rPr>
        <w:t xml:space="preserve">kut </w:t>
      </w:r>
      <w:r>
        <w:rPr>
          <w:color w:val="000000"/>
          <w:spacing w:val="3"/>
          <w:sz w:val="22"/>
          <w:szCs w:val="22"/>
        </w:rPr>
        <w:t>a</w:t>
      </w:r>
      <w:r>
        <w:rPr>
          <w:color w:val="000000"/>
          <w:sz w:val="22"/>
          <w:szCs w:val="22"/>
        </w:rPr>
        <w:t>d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pacing w:val="-2"/>
          <w:sz w:val="22"/>
          <w:szCs w:val="22"/>
        </w:rPr>
        <w:t>l</w:t>
      </w:r>
      <w:r>
        <w:rPr>
          <w:color w:val="000000"/>
          <w:spacing w:val="3"/>
          <w:sz w:val="22"/>
          <w:szCs w:val="22"/>
        </w:rPr>
        <w:t>a</w:t>
      </w:r>
      <w:r>
        <w:rPr>
          <w:color w:val="000000"/>
          <w:sz w:val="22"/>
          <w:szCs w:val="22"/>
        </w:rPr>
        <w:t>h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</w:t>
      </w:r>
      <w:r>
        <w:rPr>
          <w:color w:val="000000"/>
          <w:spacing w:val="1"/>
          <w:sz w:val="22"/>
          <w:szCs w:val="22"/>
        </w:rPr>
        <w:t>e</w:t>
      </w:r>
      <w:r>
        <w:rPr>
          <w:color w:val="000000"/>
          <w:spacing w:val="2"/>
          <w:sz w:val="22"/>
          <w:szCs w:val="22"/>
        </w:rPr>
        <w:t>f</w:t>
      </w:r>
      <w:r>
        <w:rPr>
          <w:color w:val="000000"/>
          <w:sz w:val="22"/>
          <w:szCs w:val="22"/>
        </w:rPr>
        <w:t>ini</w:t>
      </w:r>
      <w:r>
        <w:rPr>
          <w:color w:val="000000"/>
          <w:spacing w:val="1"/>
          <w:sz w:val="22"/>
          <w:szCs w:val="22"/>
        </w:rPr>
        <w:t>s</w:t>
      </w:r>
      <w:r>
        <w:rPr>
          <w:color w:val="000000"/>
          <w:sz w:val="22"/>
          <w:szCs w:val="22"/>
        </w:rPr>
        <w:t>i</w:t>
      </w:r>
      <w:r>
        <w:rPr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d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pacing w:val="-1"/>
          <w:sz w:val="22"/>
          <w:szCs w:val="22"/>
        </w:rPr>
        <w:t>r</w:t>
      </w:r>
      <w:r>
        <w:rPr>
          <w:color w:val="000000"/>
          <w:sz w:val="22"/>
          <w:szCs w:val="22"/>
        </w:rPr>
        <w:t>i</w:t>
      </w:r>
      <w:r>
        <w:rPr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pacing w:val="-1"/>
          <w:sz w:val="22"/>
          <w:szCs w:val="22"/>
        </w:rPr>
        <w:t>r</w:t>
      </w:r>
      <w:r>
        <w:rPr>
          <w:color w:val="000000"/>
          <w:spacing w:val="-2"/>
          <w:sz w:val="22"/>
          <w:szCs w:val="22"/>
        </w:rPr>
        <w:t>g</w:t>
      </w:r>
      <w:r>
        <w:rPr>
          <w:color w:val="000000"/>
          <w:sz w:val="22"/>
          <w:szCs w:val="22"/>
        </w:rPr>
        <w:t>a</w:t>
      </w:r>
      <w:r>
        <w:rPr>
          <w:color w:val="000000"/>
          <w:spacing w:val="16"/>
          <w:sz w:val="22"/>
          <w:szCs w:val="22"/>
        </w:rPr>
        <w:t xml:space="preserve"> </w:t>
      </w:r>
      <w:r>
        <w:rPr>
          <w:color w:val="000000"/>
          <w:spacing w:val="-2"/>
          <w:sz w:val="22"/>
          <w:szCs w:val="22"/>
        </w:rPr>
        <w:t>m</w:t>
      </w:r>
      <w:r>
        <w:rPr>
          <w:color w:val="000000"/>
          <w:spacing w:val="3"/>
          <w:sz w:val="22"/>
          <w:szCs w:val="22"/>
        </w:rPr>
        <w:t>e</w:t>
      </w:r>
      <w:r>
        <w:rPr>
          <w:color w:val="000000"/>
          <w:sz w:val="22"/>
          <w:szCs w:val="22"/>
        </w:rPr>
        <w:t>nu</w:t>
      </w:r>
      <w:r>
        <w:rPr>
          <w:color w:val="000000"/>
          <w:spacing w:val="-1"/>
          <w:sz w:val="22"/>
          <w:szCs w:val="22"/>
        </w:rPr>
        <w:t>r</w:t>
      </w:r>
      <w:r>
        <w:rPr>
          <w:color w:val="000000"/>
          <w:sz w:val="22"/>
          <w:szCs w:val="22"/>
        </w:rPr>
        <w:t>ut</w:t>
      </w:r>
      <w:r>
        <w:rPr>
          <w:color w:val="000000"/>
          <w:spacing w:val="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3"/>
          <w:sz w:val="22"/>
          <w:szCs w:val="22"/>
        </w:rPr>
        <w:t>a</w:t>
      </w:r>
      <w:r>
        <w:rPr>
          <w:color w:val="000000"/>
          <w:sz w:val="22"/>
          <w:szCs w:val="22"/>
        </w:rPr>
        <w:t>n</w:t>
      </w:r>
      <w:r>
        <w:rPr>
          <w:color w:val="000000"/>
          <w:spacing w:val="-2"/>
          <w:sz w:val="22"/>
          <w:szCs w:val="22"/>
        </w:rPr>
        <w:t>d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z w:val="22"/>
          <w:szCs w:val="22"/>
        </w:rPr>
        <w:t>n</w:t>
      </w:r>
      <w:r>
        <w:rPr>
          <w:color w:val="000000"/>
          <w:spacing w:val="-2"/>
          <w:sz w:val="22"/>
          <w:szCs w:val="22"/>
        </w:rPr>
        <w:t>g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z w:val="22"/>
          <w:szCs w:val="22"/>
        </w:rPr>
        <w:t>n</w:t>
      </w:r>
      <w:r>
        <w:rPr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</w:t>
      </w:r>
      <w:r>
        <w:rPr>
          <w:color w:val="000000"/>
          <w:spacing w:val="1"/>
          <w:sz w:val="22"/>
          <w:szCs w:val="22"/>
        </w:rPr>
        <w:t>e</w:t>
      </w:r>
      <w:r>
        <w:rPr>
          <w:color w:val="000000"/>
          <w:spacing w:val="-2"/>
          <w:sz w:val="22"/>
          <w:szCs w:val="22"/>
        </w:rPr>
        <w:t>b</w:t>
      </w:r>
      <w:r>
        <w:rPr>
          <w:color w:val="000000"/>
          <w:spacing w:val="3"/>
          <w:sz w:val="22"/>
          <w:szCs w:val="22"/>
        </w:rPr>
        <w:t>e</w:t>
      </w:r>
      <w:r>
        <w:rPr>
          <w:color w:val="000000"/>
          <w:spacing w:val="-1"/>
          <w:sz w:val="22"/>
          <w:szCs w:val="22"/>
        </w:rPr>
        <w:t>r</w:t>
      </w:r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pacing w:val="-2"/>
          <w:sz w:val="22"/>
          <w:szCs w:val="22"/>
        </w:rPr>
        <w:t>p</w:t>
      </w:r>
      <w:r>
        <w:rPr>
          <w:color w:val="000000"/>
          <w:sz w:val="22"/>
          <w:szCs w:val="22"/>
        </w:rPr>
        <w:t>a</w:t>
      </w:r>
      <w:r>
        <w:rPr>
          <w:color w:val="000000"/>
          <w:spacing w:val="19"/>
          <w:sz w:val="22"/>
          <w:szCs w:val="22"/>
        </w:rPr>
        <w:t xml:space="preserve"> </w:t>
      </w:r>
      <w:proofErr w:type="gramStart"/>
      <w:r>
        <w:rPr>
          <w:color w:val="000000"/>
          <w:spacing w:val="1"/>
          <w:sz w:val="22"/>
          <w:szCs w:val="22"/>
        </w:rPr>
        <w:t>a</w:t>
      </w:r>
      <w:r>
        <w:rPr>
          <w:color w:val="000000"/>
          <w:sz w:val="22"/>
          <w:szCs w:val="22"/>
        </w:rPr>
        <w:t>hli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w w:val="102"/>
          <w:sz w:val="22"/>
          <w:szCs w:val="22"/>
        </w:rPr>
        <w:t>:</w:t>
      </w:r>
      <w:proofErr w:type="gramEnd"/>
    </w:p>
    <w:p w:rsidR="00617A3E" w:rsidRDefault="00294947">
      <w:pPr>
        <w:spacing w:before="9" w:line="491" w:lineRule="auto"/>
        <w:ind w:left="2115" w:right="368" w:hanging="3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Simon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1996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22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pacing w:val="2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ju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5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od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l.</w:t>
      </w:r>
    </w:p>
    <w:p w:rsidR="00617A3E" w:rsidRDefault="00294947">
      <w:pPr>
        <w:spacing w:before="10" w:line="492" w:lineRule="auto"/>
        <w:ind w:left="2115" w:right="369" w:hanging="338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oe</w:t>
      </w:r>
      <w:r>
        <w:rPr>
          <w:spacing w:val="2"/>
          <w:sz w:val="22"/>
          <w:szCs w:val="22"/>
        </w:rPr>
        <w:t xml:space="preserve"> (</w:t>
      </w:r>
      <w:r>
        <w:rPr>
          <w:sz w:val="22"/>
          <w:szCs w:val="22"/>
        </w:rPr>
        <w:t>199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)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pa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konom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 dil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untuk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8" w:line="491" w:lineRule="auto"/>
        <w:ind w:left="2115" w:right="368" w:hanging="33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  </w:t>
      </w:r>
      <w:proofErr w:type="gram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ut 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proofErr w:type="gramEnd"/>
      <w:r>
        <w:rPr>
          <w:sz w:val="22"/>
          <w:szCs w:val="22"/>
        </w:rPr>
        <w:t xml:space="preserve">, 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-4"/>
          <w:sz w:val="22"/>
          <w:szCs w:val="22"/>
        </w:rPr>
        <w:t>w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ll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&amp; 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199</w:t>
      </w:r>
      <w:r>
        <w:rPr>
          <w:spacing w:val="1"/>
          <w:sz w:val="22"/>
          <w:szCs w:val="22"/>
        </w:rPr>
        <w:t>6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pacing w:val="2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ga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  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mb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l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putu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2" w:line="491" w:lineRule="auto"/>
        <w:ind w:left="2115" w:right="366" w:hanging="338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z w:val="22"/>
          <w:szCs w:val="22"/>
        </w:rPr>
        <w:t xml:space="preserve">4.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ut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ong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1999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 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 xml:space="preserve"> j</w:t>
      </w:r>
      <w:r>
        <w:rPr>
          <w:sz w:val="22"/>
          <w:szCs w:val="22"/>
        </w:rPr>
        <w:t>uml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aa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-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t  k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u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se</w:t>
      </w:r>
      <w:r>
        <w:rPr>
          <w:w w:val="102"/>
          <w:sz w:val="22"/>
          <w:szCs w:val="22"/>
        </w:rPr>
        <w:t>bu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893" w:right="4006"/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2  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a</w:t>
      </w:r>
      <w:r>
        <w:rPr>
          <w:spacing w:val="-3"/>
          <w:w w:val="112"/>
          <w:sz w:val="22"/>
          <w:szCs w:val="22"/>
        </w:rPr>
        <w:t>k</w:t>
      </w:r>
      <w:r>
        <w:rPr>
          <w:spacing w:val="-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</w:t>
      </w:r>
      <w:r>
        <w:rPr>
          <w:spacing w:val="3"/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-F</w:t>
      </w:r>
      <w:r>
        <w:rPr>
          <w:w w:val="112"/>
          <w:sz w:val="22"/>
          <w:szCs w:val="22"/>
        </w:rPr>
        <w:t>a</w:t>
      </w:r>
      <w:r>
        <w:rPr>
          <w:spacing w:val="2"/>
          <w:w w:val="112"/>
          <w:sz w:val="22"/>
          <w:szCs w:val="22"/>
        </w:rPr>
        <w:t>k</w:t>
      </w:r>
      <w:r>
        <w:rPr>
          <w:spacing w:val="-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or</w:t>
      </w:r>
      <w:r>
        <w:rPr>
          <w:spacing w:val="25"/>
          <w:w w:val="112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P</w:t>
      </w:r>
      <w:r>
        <w:rPr>
          <w:spacing w:val="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n</w:t>
      </w:r>
      <w:r>
        <w:rPr>
          <w:spacing w:val="1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apan</w:t>
      </w:r>
      <w:r>
        <w:rPr>
          <w:spacing w:val="-9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3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606" w:right="369" w:firstLine="338"/>
        <w:jc w:val="both"/>
        <w:rPr>
          <w:sz w:val="22"/>
          <w:szCs w:val="22"/>
        </w:rPr>
      </w:pPr>
      <w:r>
        <w:pict>
          <v:shape id="_x0000_s1078" type="#_x0000_t75" style="position:absolute;left:0;text-align:left;margin-left:90pt;margin-top:9.75pt;width:431.95pt;height:507.85pt;z-index:-251657216;mso-position-horizontal-relative:page">
            <v:imagedata r:id="rId7" o:title=""/>
            <w10:wrap anchorx="page"/>
          </v:shape>
        </w:pic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pu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ik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-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ktor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kto</w:t>
      </w:r>
      <w:r>
        <w:rPr>
          <w:spacing w:val="-1"/>
          <w:sz w:val="22"/>
          <w:szCs w:val="22"/>
        </w:rPr>
        <w:t>r-f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k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ku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ot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1</w:t>
      </w:r>
      <w:r>
        <w:rPr>
          <w:w w:val="102"/>
          <w:sz w:val="22"/>
          <w:szCs w:val="22"/>
        </w:rPr>
        <w:t>999</w:t>
      </w:r>
      <w:r>
        <w:rPr>
          <w:spacing w:val="-1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8"/>
        <w:ind w:left="1606"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r-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ktor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int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asa</w:t>
      </w:r>
      <w:r>
        <w:rPr>
          <w:spacing w:val="-3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lum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 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hulu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ntuk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tu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kin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kin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rs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but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a</w:t>
      </w:r>
      <w:r>
        <w:rPr>
          <w:spacing w:val="-3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putu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m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ga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us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ubun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putu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oduk,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ibu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ntuk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f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kti</w:t>
      </w:r>
      <w:r>
        <w:rPr>
          <w:spacing w:val="-1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8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ya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6"/>
        <w:jc w:val="both"/>
        <w:rPr>
          <w:sz w:val="22"/>
          <w:szCs w:val="22"/>
        </w:rPr>
      </w:pPr>
      <w:proofErr w:type="gramStart"/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putu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bi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y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-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ya 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   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i,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ibu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odu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De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kto</w:t>
      </w:r>
      <w:r>
        <w:rPr>
          <w:spacing w:val="-1"/>
          <w:sz w:val="22"/>
          <w:szCs w:val="22"/>
        </w:rPr>
        <w:t>r</w:t>
      </w:r>
      <w:proofErr w:type="gramEnd"/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3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b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606"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r-</w:t>
      </w:r>
      <w:r>
        <w:rPr>
          <w:spacing w:val="-3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ktor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awa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mint</w:t>
      </w:r>
      <w:r>
        <w:rPr>
          <w:spacing w:val="-2"/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8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 dip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uhi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ktor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awa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mint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di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h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 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3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a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2115" w:right="369"/>
        <w:jc w:val="both"/>
        <w:rPr>
          <w:sz w:val="22"/>
          <w:szCs w:val="22"/>
        </w:rPr>
      </w:pPr>
      <w:r>
        <w:pict>
          <v:shape id="_x0000_s1077" type="#_x0000_t75" style="position:absolute;left:0;text-align:left;margin-left:90pt;margin-top:37.5pt;width:431.95pt;height:507.85pt;z-index:-251656192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umumnya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lui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“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r-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wa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”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j</w:t>
      </w:r>
      <w:r>
        <w:rPr>
          <w:spacing w:val="-2"/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l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li.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esa</w:t>
      </w:r>
      <w:r>
        <w:rPr>
          <w:w w:val="102"/>
          <w:sz w:val="22"/>
          <w:szCs w:val="22"/>
        </w:rPr>
        <w:t>ing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8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ing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kup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m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 p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di </w:t>
      </w:r>
      <w:r>
        <w:rPr>
          <w:sz w:val="22"/>
          <w:szCs w:val="22"/>
        </w:rPr>
        <w:t>uku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 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tok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u j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5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3  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</w:t>
      </w:r>
      <w:r>
        <w:rPr>
          <w:spacing w:val="-3"/>
          <w:w w:val="111"/>
          <w:sz w:val="22"/>
          <w:szCs w:val="22"/>
        </w:rPr>
        <w:t>d</w:t>
      </w:r>
      <w:r>
        <w:rPr>
          <w:spacing w:val="3"/>
          <w:w w:val="111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k</w:t>
      </w:r>
      <w:r>
        <w:rPr>
          <w:w w:val="111"/>
          <w:sz w:val="22"/>
          <w:szCs w:val="22"/>
        </w:rPr>
        <w:t>a</w:t>
      </w:r>
      <w:r>
        <w:rPr>
          <w:spacing w:val="-1"/>
          <w:w w:val="111"/>
          <w:sz w:val="22"/>
          <w:szCs w:val="22"/>
        </w:rPr>
        <w:t>t</w:t>
      </w:r>
      <w:r>
        <w:rPr>
          <w:spacing w:val="3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n</w:t>
      </w:r>
      <w:r>
        <w:rPr>
          <w:spacing w:val="-1"/>
          <w:w w:val="111"/>
          <w:sz w:val="22"/>
          <w:szCs w:val="22"/>
        </w:rPr>
        <w:t>-P</w:t>
      </w:r>
      <w:r>
        <w:rPr>
          <w:spacing w:val="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nd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ka</w:t>
      </w:r>
      <w:r>
        <w:rPr>
          <w:spacing w:val="-1"/>
          <w:w w:val="111"/>
          <w:sz w:val="22"/>
          <w:szCs w:val="22"/>
        </w:rPr>
        <w:t>t</w:t>
      </w:r>
      <w:r>
        <w:rPr>
          <w:spacing w:val="3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n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mum</w:t>
      </w:r>
      <w:r>
        <w:rPr>
          <w:spacing w:val="5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alam</w:t>
      </w:r>
      <w:r>
        <w:rPr>
          <w:spacing w:val="49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</w:t>
      </w:r>
      <w:r>
        <w:rPr>
          <w:spacing w:val="1"/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apan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3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1268" w:right="369" w:firstLine="33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dib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proofErr w:type="gramEnd"/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nya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mul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lu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ipt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sa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nimbulk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A</w:t>
      </w:r>
      <w:r>
        <w:rPr>
          <w:spacing w:val="3"/>
          <w:w w:val="102"/>
          <w:sz w:val="22"/>
          <w:szCs w:val="22"/>
        </w:rPr>
        <w:t>m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t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ong</w:t>
      </w:r>
    </w:p>
    <w:p w:rsidR="00617A3E" w:rsidRDefault="00294947">
      <w:pPr>
        <w:spacing w:before="10" w:line="494" w:lineRule="auto"/>
        <w:ind w:left="1268" w:right="369"/>
        <w:rPr>
          <w:sz w:val="22"/>
          <w:szCs w:val="22"/>
        </w:rPr>
      </w:pPr>
      <w:r>
        <w:rPr>
          <w:spacing w:val="4"/>
          <w:sz w:val="22"/>
          <w:szCs w:val="22"/>
        </w:rPr>
        <w:t>,</w:t>
      </w:r>
      <w:r>
        <w:rPr>
          <w:sz w:val="22"/>
          <w:szCs w:val="22"/>
        </w:rPr>
        <w:t>1999</w:t>
      </w:r>
      <w:r>
        <w:rPr>
          <w:spacing w:val="-3"/>
          <w:sz w:val="22"/>
          <w:szCs w:val="22"/>
        </w:rPr>
        <w:t>)</w:t>
      </w:r>
      <w:r>
        <w:rPr>
          <w:sz w:val="22"/>
          <w:szCs w:val="22"/>
        </w:rPr>
        <w:t xml:space="preserve">. 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h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17A3E" w:rsidRDefault="00294947">
      <w:pPr>
        <w:spacing w:before="7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B</w:t>
      </w:r>
      <w:r>
        <w:rPr>
          <w:spacing w:val="-2"/>
          <w:w w:val="102"/>
          <w:sz w:val="22"/>
          <w:szCs w:val="22"/>
        </w:rPr>
        <w:t>i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a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proofErr w:type="gram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 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na 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p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bi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plus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-</w:t>
      </w:r>
      <w:r>
        <w:rPr>
          <w:sz w:val="22"/>
          <w:szCs w:val="22"/>
        </w:rPr>
        <w:t>plus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g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bi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-</w:t>
      </w:r>
      <w:r>
        <w:rPr>
          <w:w w:val="102"/>
          <w:sz w:val="22"/>
          <w:szCs w:val="22"/>
        </w:rPr>
        <w:t xml:space="preserve">plus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kup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bi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"/>
          <w:sz w:val="22"/>
          <w:szCs w:val="22"/>
        </w:rPr>
        <w:t>.Me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kup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iki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ng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ti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pokok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ink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n.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pict>
          <v:group id="_x0000_s1032" style="position:absolute;left:0;text-align:left;margin-left:90pt;margin-top:9.75pt;width:431.95pt;height:521.5pt;z-index:-251655168;mso-position-horizontal-relative:page" coordorigin="1800,195" coordsize="8639,10430">
            <v:shape id="_x0000_s1076" type="#_x0000_t75" style="position:absolute;left:1800;top:195;width:8639;height:10157">
              <v:imagedata r:id="rId7" o:title=""/>
            </v:shape>
            <v:shape id="_x0000_s1075" style="position:absolute;left:3326;top:10110;width:1354;height:509" coordorigin="3326,10110" coordsize="1354,509" path="m3326,10618r1354,l4680,10110r-1354,l3326,10618xe" stroked="f">
              <v:path arrowok="t"/>
            </v:shape>
            <v:shape id="_x0000_s1074" style="position:absolute;left:3329;top:10112;width:1351;height:506" coordorigin="3329,10112" coordsize="1351,506" path="m3329,10618r1351,l4680,10112r-1351,l3329,10618xe" filled="f" strokeweight=".24869mm">
              <v:path arrowok="t"/>
            </v:shape>
            <v:shape id="_x0000_s1073" style="position:absolute;left:5019;top:10110;width:1015;height:509" coordorigin="5019,10110" coordsize="1015,509" path="m5019,10618r1015,l6034,10110r-1015,l5019,10618xe" stroked="f">
              <v:path arrowok="t"/>
            </v:shape>
            <v:shape id="_x0000_s1072" style="position:absolute;left:5019;top:10112;width:1015;height:506" coordorigin="5019,10112" coordsize="1015,506" path="m5019,10618r1015,l6034,10112r-1015,l5019,10618xe" filled="f" strokeweight=".24869mm">
              <v:path arrowok="t"/>
            </v:shape>
            <v:shape id="_x0000_s1071" style="position:absolute;left:6373;top:10109;width:1015;height:509" coordorigin="6373,10109" coordsize="1015,509" path="m6373,10618r1015,l7388,10109r-1015,l6373,10618xe" stroked="f">
              <v:path arrowok="t"/>
            </v:shape>
            <v:shape id="_x0000_s1070" style="position:absolute;left:6373;top:10112;width:1015;height:506" coordorigin="6373,10112" coordsize="1015,506" path="m6373,10618r1015,l7388,10112r-1015,l6373,10618xe" filled="f" strokeweight=".24872mm">
              <v:path arrowok="t"/>
            </v:shape>
            <v:shape id="_x0000_s1069" style="position:absolute;left:7727;top:10109;width:1015;height:509" coordorigin="7727,10109" coordsize="1015,509" path="m7727,10618r1015,l8742,10109r-1015,l7727,10618xe" stroked="f">
              <v:path arrowok="t"/>
            </v:shape>
            <v:shape id="_x0000_s1068" style="position:absolute;left:7727;top:10112;width:1015;height:506" coordorigin="7727,10112" coordsize="1015,506" path="m7727,10618r1015,l8742,10112r-1015,l7727,10618xe" filled="f" strokeweight=".24872mm">
              <v:path arrowok="t"/>
            </v:shape>
            <v:shape id="_x0000_s1067" style="position:absolute;left:9081;top:10109;width:1015;height:509" coordorigin="9081,10109" coordsize="1015,509" path="m9081,10618r1015,l10096,10109r-1015,l9081,10618xe" stroked="f">
              <v:path arrowok="t"/>
            </v:shape>
            <v:shape id="_x0000_s1066" style="position:absolute;left:9081;top:10112;width:1015;height:506" coordorigin="9081,10112" coordsize="1015,506" path="m9081,10618r1015,l10096,10112r-1015,l9081,10618xe" filled="f" strokeweight=".24872mm">
              <v:path arrowok="t"/>
            </v:shape>
            <v:shape id="_x0000_s1065" style="position:absolute;left:4674;top:10395;width:346;height:113" coordorigin="4674,10395" coordsize="346,113" path="m4674,10450r2,5l4681,10457r245,l4931,10455r2,-5l4931,10455r-5,2l5019,10450r-88,-5l4926,10443r-245,l4676,10445r-2,5xe" fillcolor="black" stroked="f">
              <v:path arrowok="t"/>
            </v:shape>
            <v:shape id="_x0000_s1064" style="position:absolute;left:4674;top:10395;width:346;height:113" coordorigin="4674,10395" coordsize="346,113" path="m4926,10443r5,2l5019,10450r-112,-55l4907,10443r19,xe" fillcolor="black" stroked="f">
              <v:path arrowok="t"/>
            </v:shape>
            <v:shape id="_x0000_s1063" style="position:absolute;left:4674;top:10395;width:346;height:113" coordorigin="4674,10395" coordsize="346,113" path="m4926,10457r-19,l4907,10507r112,-57l4926,10457xe" fillcolor="black" stroked="f">
              <v:path arrowok="t"/>
            </v:shape>
            <v:shape id="_x0000_s1062" style="position:absolute;left:6028;top:10395;width:346;height:113" coordorigin="6028,10395" coordsize="346,113" path="m6028,10450r2,5l6035,10457r245,l6285,10455r2,-5l6285,10455r-5,2l6373,10450r-88,-5l6280,10443r-245,l6030,10445r-2,5xe" fillcolor="black" stroked="f">
              <v:path arrowok="t"/>
            </v:shape>
            <v:shape id="_x0000_s1061" style="position:absolute;left:6028;top:10395;width:346;height:113" coordorigin="6028,10395" coordsize="346,113" path="m6280,10443r5,2l6373,10450r-112,-55l6261,10443r19,xe" fillcolor="black" stroked="f">
              <v:path arrowok="t"/>
            </v:shape>
            <v:shape id="_x0000_s1060" style="position:absolute;left:6028;top:10395;width:346;height:113" coordorigin="6028,10395" coordsize="346,113" path="m6280,10457r-19,l6261,10507r112,-57l6280,10457xe" fillcolor="black" stroked="f">
              <v:path arrowok="t"/>
            </v:shape>
            <v:shape id="_x0000_s1059" style="position:absolute;left:7382;top:10390;width:346;height:113" coordorigin="7382,10390" coordsize="346,113" path="m7382,10447r2,5l7389,10455r245,l7638,10452r3,-5l7638,10452r-4,3l7727,10447r-89,-4l7634,10440r-245,l7384,10443r-2,4xe" fillcolor="black" stroked="f">
              <v:path arrowok="t"/>
            </v:shape>
            <v:shape id="_x0000_s1058" style="position:absolute;left:7382;top:10390;width:346;height:113" coordorigin="7382,10390" coordsize="346,113" path="m7634,10440r4,3l7727,10447r-113,-57l7614,10440r20,xe" fillcolor="black" stroked="f">
              <v:path arrowok="t"/>
            </v:shape>
            <v:shape id="_x0000_s1057" style="position:absolute;left:7382;top:10390;width:346;height:113" coordorigin="7382,10390" coordsize="346,113" path="m7634,10455r-20,l7614,10503r113,-56l7634,10455xe" fillcolor="black" stroked="f">
              <v:path arrowok="t"/>
            </v:shape>
            <v:shape id="_x0000_s1056" style="position:absolute;left:8735;top:10390;width:346;height:113" coordorigin="8735,10390" coordsize="346,113" path="m8735,10447r3,5l8743,10455r244,l8992,10452r3,-5l8992,10452r-5,3l9081,10447r-89,-4l8987,10440r-244,l8738,10443r-3,4xe" fillcolor="black" stroked="f">
              <v:path arrowok="t"/>
            </v:shape>
            <v:shape id="_x0000_s1055" style="position:absolute;left:8735;top:10390;width:346;height:113" coordorigin="8735,10390" coordsize="346,113" path="m8987,10440r5,3l9081,10447r-113,-57l8968,10440r19,xe" fillcolor="black" stroked="f">
              <v:path arrowok="t"/>
            </v:shape>
            <v:shape id="_x0000_s1054" style="position:absolute;left:8735;top:10390;width:346;height:113" coordorigin="8735,10390" coordsize="346,113" path="m8987,10455r-19,l8968,10503r113,-56l8987,10455xe" fillcolor="black" stroked="f">
              <v:path arrowok="t"/>
            </v:shape>
            <v:shape id="_x0000_s1053" style="position:absolute;left:3334;top:8830;width:1015;height:509" coordorigin="3334,8830" coordsize="1015,509" path="m3334,9338r1016,l4350,8830r-1016,l3334,9338xe" stroked="f">
              <v:path arrowok="t"/>
            </v:shape>
            <v:shape id="_x0000_s1052" style="position:absolute;left:3334;top:8830;width:1015;height:509" coordorigin="3334,8830" coordsize="1015,509" path="m3334,9338r1016,l4350,8830r-1016,l3334,9338xe" filled="f" strokeweight=".24875mm">
              <v:path arrowok="t"/>
            </v:shape>
            <v:shape id="_x0000_s1051" style="position:absolute;left:8750;top:8829;width:1354;height:509" coordorigin="8750,8829" coordsize="1354,509" path="m8750,9338r1354,l10104,8829r-1354,l8750,9338xe" stroked="f">
              <v:path arrowok="t"/>
            </v:shape>
            <v:shape id="_x0000_s1050" style="position:absolute;left:8750;top:8829;width:1354;height:509" coordorigin="8750,8829" coordsize="1354,509" path="m8750,9338r1354,l10104,8829r-1354,l8750,9338xe" filled="f" strokeweight=".24875mm">
              <v:path arrowok="t"/>
            </v:shape>
            <v:shape id="_x0000_s1049" style="position:absolute;left:4333;top:9052;width:346;height:113" coordorigin="4333,9052" coordsize="346,113" path="m4333,9110r3,5l4340,9117r243,l4590,9115r89,-5l4566,9052r,51l4583,9103r7,2l4583,9103r-243,l4336,9105r-3,5xe" fillcolor="black" stroked="f">
              <v:path arrowok="t"/>
            </v:shape>
            <v:shape id="_x0000_s1048" style="position:absolute;left:4333;top:9052;width:346;height:113" coordorigin="4333,9052" coordsize="346,113" path="m4583,9117r-17,l4566,9165r113,-55l4590,9115r-7,2xe" fillcolor="black" stroked="f">
              <v:path arrowok="t"/>
            </v:shape>
            <v:shape id="_x0000_s1047" style="position:absolute;left:5678;top:9060;width:346;height:113" coordorigin="5678,9060" coordsize="346,113" path="m5678,9115r2,5l5685,9122r245,l5935,9120r2,-5l5935,9120r-5,2l6023,9115r-88,-5l5930,9108r-245,l5680,9110r-2,5xe" fillcolor="black" stroked="f">
              <v:path arrowok="t"/>
            </v:shape>
            <v:shape id="_x0000_s1046" style="position:absolute;left:5678;top:9060;width:346;height:113" coordorigin="5678,9060" coordsize="346,113" path="m5930,9108r5,2l6023,9115r-112,-55l5911,9108r19,xe" fillcolor="black" stroked="f">
              <v:path arrowok="t"/>
            </v:shape>
            <v:shape id="_x0000_s1045" style="position:absolute;left:5678;top:9060;width:346;height:113" coordorigin="5678,9060" coordsize="346,113" path="m5930,9122r-19,l5911,9172r112,-57l5930,9122xe" fillcolor="black" stroked="f">
              <v:path arrowok="t"/>
            </v:shape>
            <v:shape id="_x0000_s1044" style="position:absolute;left:7032;top:9060;width:346;height:113" coordorigin="7032,9060" coordsize="346,113" path="m7032,9115r2,5l7039,9122r245,l7289,9120r2,-5l7289,9120r-5,2l7377,9115r-88,-5l7284,9108r-245,l7034,9110r-2,5xe" fillcolor="black" stroked="f">
              <v:path arrowok="t"/>
            </v:shape>
            <v:shape id="_x0000_s1043" style="position:absolute;left:7032;top:9060;width:346;height:113" coordorigin="7032,9060" coordsize="346,113" path="m7284,9108r5,2l7377,9115r-112,-55l7265,9108r19,xe" fillcolor="black" stroked="f">
              <v:path arrowok="t"/>
            </v:shape>
            <v:shape id="_x0000_s1042" style="position:absolute;left:7032;top:9060;width:346;height:113" coordorigin="7032,9060" coordsize="346,113" path="m7284,9122r-19,l7265,9172r112,-57l7284,9122xe" fillcolor="black" stroked="f">
              <v:path arrowok="t"/>
            </v:shape>
            <v:shape id="_x0000_s1041" style="position:absolute;left:8398;top:9064;width:346;height:113" coordorigin="8398,9064" coordsize="346,113" path="m8633,9064r,48l8650,9112r93,8l8633,9064xe" fillcolor="black" stroked="f">
              <v:path arrowok="t"/>
            </v:shape>
            <v:shape id="_x0000_s1040" style="position:absolute;left:8398;top:9064;width:346;height:113" coordorigin="8398,9064" coordsize="346,113" path="m8655,9127r-22,l8633,9177r110,-57l8655,9127xe" fillcolor="black" stroked="f">
              <v:path arrowok="t"/>
            </v:shape>
            <v:shape id="_x0000_s1039" style="position:absolute;left:8398;top:9064;width:346;height:113" coordorigin="8398,9064" coordsize="346,113" path="m8655,9115r,12l8743,9120r-93,-8l8405,9112r-5,3l8398,9120r2,7l8655,9127r,-12l8657,9120r-2,-5xe" fillcolor="black" stroked="f">
              <v:path arrowok="t"/>
            </v:shape>
            <v:shape id="_x0000_s1038" style="position:absolute;left:4684;top:8834;width:1015;height:509" coordorigin="4684,8834" coordsize="1015,509" path="m4684,9343r1015,l5699,8834r-1015,l4684,9343xe" stroked="f">
              <v:path arrowok="t"/>
            </v:shape>
            <v:shape id="_x0000_s1037" style="position:absolute;left:4684;top:8834;width:1015;height:507" coordorigin="4684,8834" coordsize="1015,507" path="m4684,9341r1015,l5699,8834r-1015,l4684,9341xe" filled="f" strokeweight=".24875mm">
              <v:path arrowok="t"/>
            </v:shape>
            <v:shape id="_x0000_s1036" style="position:absolute;left:6057;top:8841;width:1016;height:509" coordorigin="6057,8841" coordsize="1016,509" path="m6057,9350r1016,l7073,8841r-1016,l6057,9350xe" stroked="f">
              <v:path arrowok="t"/>
            </v:shape>
            <v:shape id="_x0000_s1035" style="position:absolute;left:6055;top:8841;width:1016;height:509" coordorigin="6055,8841" coordsize="1016,509" path="m6055,9350r1015,l7070,8841r-1015,l6055,9350xe" filled="f" strokeweight=".24878mm">
              <v:path arrowok="t"/>
            </v:shape>
            <v:shape id="_x0000_s1034" style="position:absolute;left:7400;top:8836;width:1016;height:509" coordorigin="7400,8836" coordsize="1016,509" path="m7400,9345r1015,l8415,8836r-1015,l7400,9345xe" stroked="f">
              <v:path arrowok="t"/>
            </v:shape>
            <v:shape id="_x0000_s1033" style="position:absolute;left:7400;top:8836;width:1016;height:509" coordorigin="7400,8836" coordsize="1016,509" path="m7400,9345r1015,l8415,8836r-1015,l7400,9345xe" filled="f" strokeweight=".24878mm">
              <v:path arrowok="t"/>
            </v:shape>
            <w10:wrap anchorx="page"/>
          </v:group>
        </w:pic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 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miliki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ng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t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ga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 nil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buk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nn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 xml:space="preserve">a </w:t>
      </w:r>
      <w:proofErr w:type="gramStart"/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 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5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iko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o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 xml:space="preserve">is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t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  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, 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t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 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us </w:t>
      </w:r>
      <w:r>
        <w:rPr>
          <w:sz w:val="22"/>
          <w:szCs w:val="22"/>
        </w:rPr>
        <w:t>dip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aa</w:t>
      </w:r>
      <w:r>
        <w:rPr>
          <w:w w:val="102"/>
          <w:sz w:val="22"/>
          <w:szCs w:val="22"/>
        </w:rPr>
        <w:t>n.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ing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 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asa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ng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t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tok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aw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h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d</w:t>
      </w:r>
      <w:r>
        <w:rPr>
          <w:sz w:val="22"/>
          <w:szCs w:val="22"/>
        </w:rPr>
        <w:t xml:space="preserve">uk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j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ni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ini, 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ga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-2"/>
          <w:w w:val="102"/>
          <w:sz w:val="22"/>
          <w:szCs w:val="22"/>
        </w:rPr>
        <w:t>k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p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pokok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int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kon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20</w:t>
      </w:r>
      <w:r>
        <w:rPr>
          <w:spacing w:val="-2"/>
          <w:w w:val="102"/>
          <w:sz w:val="22"/>
          <w:szCs w:val="22"/>
        </w:rPr>
        <w:t>0</w:t>
      </w:r>
      <w:r>
        <w:rPr>
          <w:w w:val="102"/>
          <w:sz w:val="22"/>
          <w:szCs w:val="22"/>
        </w:rPr>
        <w:t>1)</w:t>
      </w:r>
    </w:p>
    <w:p w:rsidR="00617A3E" w:rsidRDefault="00294947">
      <w:pPr>
        <w:spacing w:before="9" w:line="491" w:lineRule="auto"/>
        <w:ind w:left="1268" w:right="369" w:firstLine="509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ga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us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1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1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17A3E" w:rsidRDefault="00294947">
      <w:pPr>
        <w:spacing w:before="17"/>
        <w:ind w:left="3772" w:right="3802"/>
        <w:jc w:val="center"/>
        <w:rPr>
          <w:sz w:val="22"/>
          <w:szCs w:val="22"/>
        </w:rPr>
      </w:pPr>
      <w:r>
        <w:rPr>
          <w:w w:val="114"/>
          <w:sz w:val="22"/>
          <w:szCs w:val="22"/>
        </w:rPr>
        <w:t>Ga</w:t>
      </w:r>
      <w:r>
        <w:rPr>
          <w:spacing w:val="-3"/>
          <w:w w:val="114"/>
          <w:sz w:val="22"/>
          <w:szCs w:val="22"/>
        </w:rPr>
        <w:t>m</w:t>
      </w:r>
      <w:r>
        <w:rPr>
          <w:w w:val="114"/>
          <w:sz w:val="22"/>
          <w:szCs w:val="22"/>
        </w:rPr>
        <w:t>bar</w:t>
      </w:r>
      <w:r>
        <w:rPr>
          <w:spacing w:val="1"/>
          <w:w w:val="11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2</w:t>
      </w:r>
      <w:r>
        <w:rPr>
          <w:spacing w:val="1"/>
          <w:w w:val="102"/>
          <w:sz w:val="22"/>
          <w:szCs w:val="22"/>
        </w:rPr>
        <w:t>.</w:t>
      </w:r>
      <w:r>
        <w:rPr>
          <w:w w:val="102"/>
          <w:sz w:val="22"/>
          <w:szCs w:val="22"/>
        </w:rPr>
        <w:t>1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240" w:lineRule="exact"/>
        <w:ind w:left="3075"/>
        <w:rPr>
          <w:sz w:val="22"/>
          <w:szCs w:val="22"/>
        </w:rPr>
      </w:pPr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3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2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h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</w:t>
      </w:r>
      <w:r>
        <w:rPr>
          <w:spacing w:val="13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b</w:t>
      </w:r>
      <w:r>
        <w:rPr>
          <w:spacing w:val="3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24"/>
          <w:position w:val="-1"/>
          <w:sz w:val="22"/>
          <w:szCs w:val="22"/>
        </w:rPr>
        <w:t xml:space="preserve"> </w:t>
      </w:r>
      <w:r>
        <w:rPr>
          <w:w w:val="102"/>
          <w:position w:val="-1"/>
          <w:sz w:val="22"/>
          <w:szCs w:val="22"/>
        </w:rPr>
        <w:t>b</w:t>
      </w:r>
      <w:r>
        <w:rPr>
          <w:spacing w:val="-2"/>
          <w:w w:val="102"/>
          <w:position w:val="-1"/>
          <w:sz w:val="22"/>
          <w:szCs w:val="22"/>
        </w:rPr>
        <w:t>i</w:t>
      </w:r>
      <w:r>
        <w:rPr>
          <w:spacing w:val="1"/>
          <w:w w:val="102"/>
          <w:position w:val="-1"/>
          <w:sz w:val="22"/>
          <w:szCs w:val="22"/>
        </w:rPr>
        <w:t>a</w:t>
      </w:r>
      <w:r>
        <w:rPr>
          <w:w w:val="102"/>
          <w:position w:val="-1"/>
          <w:sz w:val="22"/>
          <w:szCs w:val="22"/>
        </w:rPr>
        <w:t>ya</w:t>
      </w:r>
    </w:p>
    <w:p w:rsidR="00617A3E" w:rsidRDefault="00617A3E">
      <w:pPr>
        <w:spacing w:line="120" w:lineRule="exact"/>
        <w:rPr>
          <w:sz w:val="12"/>
          <w:szCs w:val="12"/>
        </w:rPr>
      </w:pPr>
    </w:p>
    <w:p w:rsidR="00617A3E" w:rsidRDefault="00617A3E">
      <w:pPr>
        <w:spacing w:line="200" w:lineRule="exact"/>
        <w:sectPr w:rsidR="00617A3E">
          <w:pgSz w:w="12240" w:h="15840"/>
          <w:pgMar w:top="920" w:right="1720" w:bottom="280" w:left="1720" w:header="697" w:footer="0" w:gutter="0"/>
          <w:cols w:space="720"/>
        </w:sectPr>
      </w:pPr>
    </w:p>
    <w:p w:rsidR="00617A3E" w:rsidRDefault="00294947">
      <w:pPr>
        <w:spacing w:before="36"/>
        <w:jc w:val="right"/>
        <w:rPr>
          <w:sz w:val="22"/>
          <w:szCs w:val="22"/>
        </w:rPr>
      </w:pP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oduk</w:t>
      </w:r>
    </w:p>
    <w:p w:rsidR="00617A3E" w:rsidRDefault="00294947">
      <w:pPr>
        <w:spacing w:before="42" w:line="240" w:lineRule="exact"/>
        <w:ind w:right="-55"/>
        <w:rPr>
          <w:sz w:val="22"/>
          <w:szCs w:val="22"/>
        </w:rPr>
      </w:pPr>
      <w:r>
        <w:br w:type="column"/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            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H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              </w:t>
      </w:r>
      <w:r>
        <w:rPr>
          <w:spacing w:val="30"/>
          <w:position w:val="-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</w:p>
    <w:p w:rsidR="00617A3E" w:rsidRDefault="00294947">
      <w:pPr>
        <w:spacing w:before="36"/>
        <w:rPr>
          <w:sz w:val="22"/>
          <w:szCs w:val="22"/>
        </w:rPr>
        <w:sectPr w:rsidR="00617A3E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2447" w:space="764"/>
            <w:col w:w="3204" w:space="759"/>
            <w:col w:w="1626"/>
          </w:cols>
        </w:sectPr>
      </w:pPr>
      <w:r>
        <w:br w:type="column"/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617A3E">
      <w:pPr>
        <w:spacing w:before="1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240" w:lineRule="exact"/>
        <w:ind w:left="3075"/>
        <w:rPr>
          <w:sz w:val="22"/>
          <w:szCs w:val="22"/>
        </w:rPr>
      </w:pPr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</w:t>
      </w:r>
      <w:r>
        <w:rPr>
          <w:spacing w:val="3"/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p</w:t>
      </w:r>
      <w:r>
        <w:rPr>
          <w:spacing w:val="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18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Ha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</w:t>
      </w:r>
      <w:r>
        <w:rPr>
          <w:spacing w:val="1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Be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d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s</w:t>
      </w:r>
      <w:r>
        <w:rPr>
          <w:spacing w:val="3"/>
          <w:position w:val="-1"/>
          <w:sz w:val="22"/>
          <w:szCs w:val="22"/>
        </w:rPr>
        <w:t>a</w:t>
      </w:r>
      <w:r>
        <w:rPr>
          <w:spacing w:val="-3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22"/>
          <w:position w:val="-1"/>
          <w:sz w:val="22"/>
          <w:szCs w:val="22"/>
        </w:rPr>
        <w:t xml:space="preserve"> </w:t>
      </w:r>
      <w:r>
        <w:rPr>
          <w:spacing w:val="1"/>
          <w:w w:val="102"/>
          <w:position w:val="-1"/>
          <w:sz w:val="22"/>
          <w:szCs w:val="22"/>
        </w:rPr>
        <w:t>N</w:t>
      </w:r>
      <w:r>
        <w:rPr>
          <w:w w:val="102"/>
          <w:position w:val="-1"/>
          <w:sz w:val="22"/>
          <w:szCs w:val="22"/>
        </w:rPr>
        <w:t>i</w:t>
      </w:r>
      <w:r>
        <w:rPr>
          <w:spacing w:val="2"/>
          <w:w w:val="102"/>
          <w:position w:val="-1"/>
          <w:sz w:val="22"/>
          <w:szCs w:val="22"/>
        </w:rPr>
        <w:t>l</w:t>
      </w:r>
      <w:r>
        <w:rPr>
          <w:spacing w:val="-2"/>
          <w:w w:val="102"/>
          <w:position w:val="-1"/>
          <w:sz w:val="22"/>
          <w:szCs w:val="22"/>
        </w:rPr>
        <w:t>a</w:t>
      </w:r>
      <w:r>
        <w:rPr>
          <w:w w:val="102"/>
          <w:position w:val="-1"/>
          <w:sz w:val="22"/>
          <w:szCs w:val="22"/>
        </w:rPr>
        <w:t>i</w:t>
      </w:r>
    </w:p>
    <w:p w:rsidR="00617A3E" w:rsidRDefault="00617A3E">
      <w:pPr>
        <w:spacing w:before="6" w:line="120" w:lineRule="exact"/>
        <w:rPr>
          <w:sz w:val="12"/>
          <w:szCs w:val="12"/>
        </w:rPr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240" w:lineRule="exact"/>
        <w:ind w:left="1815"/>
        <w:rPr>
          <w:sz w:val="22"/>
          <w:szCs w:val="22"/>
        </w:rPr>
      </w:pPr>
      <w:r>
        <w:rPr>
          <w:spacing w:val="-3"/>
          <w:position w:val="-1"/>
          <w:sz w:val="22"/>
          <w:szCs w:val="22"/>
        </w:rPr>
        <w:t>P</w:t>
      </w:r>
      <w:r>
        <w:rPr>
          <w:spacing w:val="3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g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n              </w:t>
      </w:r>
      <w:r>
        <w:rPr>
          <w:spacing w:val="21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il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i             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Ha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              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ya             </w:t>
      </w:r>
      <w:r>
        <w:rPr>
          <w:spacing w:val="4"/>
          <w:position w:val="-1"/>
          <w:sz w:val="22"/>
          <w:szCs w:val="22"/>
        </w:rPr>
        <w:t xml:space="preserve"> </w:t>
      </w:r>
      <w:r>
        <w:rPr>
          <w:spacing w:val="-3"/>
          <w:w w:val="102"/>
          <w:position w:val="-1"/>
          <w:sz w:val="22"/>
          <w:szCs w:val="22"/>
        </w:rPr>
        <w:t>P</w:t>
      </w:r>
      <w:r>
        <w:rPr>
          <w:spacing w:val="-1"/>
          <w:w w:val="102"/>
          <w:position w:val="-1"/>
          <w:sz w:val="22"/>
          <w:szCs w:val="22"/>
        </w:rPr>
        <w:t>r</w:t>
      </w:r>
      <w:r>
        <w:rPr>
          <w:w w:val="102"/>
          <w:position w:val="-1"/>
          <w:sz w:val="22"/>
          <w:szCs w:val="22"/>
        </w:rPr>
        <w:t>oduk</w:t>
      </w:r>
    </w:p>
    <w:p w:rsidR="00617A3E" w:rsidRDefault="00617A3E">
      <w:pPr>
        <w:spacing w:before="1" w:line="180" w:lineRule="exact"/>
        <w:rPr>
          <w:sz w:val="18"/>
          <w:szCs w:val="18"/>
        </w:rPr>
      </w:pPr>
    </w:p>
    <w:p w:rsidR="00617A3E" w:rsidRDefault="00617A3E">
      <w:pPr>
        <w:spacing w:line="200" w:lineRule="exact"/>
      </w:pPr>
    </w:p>
    <w:p w:rsidR="00617A3E" w:rsidRDefault="00294947">
      <w:pPr>
        <w:spacing w:before="42" w:line="378" w:lineRule="auto"/>
        <w:ind w:left="1606" w:right="392"/>
        <w:rPr>
          <w:sz w:val="18"/>
          <w:szCs w:val="18"/>
        </w:rPr>
        <w:sectPr w:rsidR="00617A3E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ho</w:t>
      </w:r>
      <w:r>
        <w:rPr>
          <w:spacing w:val="-1"/>
          <w:sz w:val="18"/>
          <w:szCs w:val="18"/>
        </w:rPr>
        <w:t>m</w:t>
      </w:r>
      <w:r>
        <w:rPr>
          <w:spacing w:val="3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20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.</w:t>
      </w:r>
      <w:r>
        <w:rPr>
          <w:spacing w:val="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N</w:t>
      </w:r>
      <w:r>
        <w:rPr>
          <w:spacing w:val="3"/>
          <w:sz w:val="18"/>
          <w:szCs w:val="18"/>
        </w:rPr>
        <w:t>a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e</w:t>
      </w:r>
      <w:r>
        <w:rPr>
          <w:spacing w:val="1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</w:t>
      </w:r>
      <w:r>
        <w:rPr>
          <w:spacing w:val="3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14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.</w:t>
      </w:r>
      <w:r>
        <w:rPr>
          <w:spacing w:val="9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H</w:t>
      </w:r>
      <w:r>
        <w:rPr>
          <w:spacing w:val="-2"/>
          <w:sz w:val="18"/>
          <w:szCs w:val="18"/>
        </w:rPr>
        <w:t>o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d</w:t>
      </w:r>
      <w:r>
        <w:rPr>
          <w:spacing w:val="3"/>
          <w:sz w:val="18"/>
          <w:szCs w:val="18"/>
        </w:rPr>
        <w:t>e</w:t>
      </w:r>
      <w:r>
        <w:rPr>
          <w:spacing w:val="-2"/>
          <w:sz w:val="18"/>
          <w:szCs w:val="18"/>
        </w:rPr>
        <w:t>n</w:t>
      </w:r>
      <w:r>
        <w:rPr>
          <w:sz w:val="18"/>
          <w:szCs w:val="18"/>
        </w:rPr>
        <w:t>,</w:t>
      </w:r>
      <w:r>
        <w:rPr>
          <w:spacing w:val="2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he</w:t>
      </w:r>
      <w:r>
        <w:rPr>
          <w:spacing w:val="1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</w:t>
      </w:r>
      <w:r>
        <w:rPr>
          <w:spacing w:val="-2"/>
          <w:sz w:val="18"/>
          <w:szCs w:val="18"/>
        </w:rPr>
        <w:t>t</w:t>
      </w:r>
      <w:r>
        <w:rPr>
          <w:spacing w:val="3"/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t</w:t>
      </w:r>
      <w:r>
        <w:rPr>
          <w:spacing w:val="3"/>
          <w:sz w:val="18"/>
          <w:szCs w:val="18"/>
        </w:rPr>
        <w:t>e</w:t>
      </w:r>
      <w:r>
        <w:rPr>
          <w:sz w:val="18"/>
          <w:szCs w:val="18"/>
        </w:rPr>
        <w:t>gy</w:t>
      </w:r>
      <w:r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a</w:t>
      </w:r>
      <w:r>
        <w:rPr>
          <w:spacing w:val="3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0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ta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ti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s</w:t>
      </w:r>
      <w:r>
        <w:rPr>
          <w:spacing w:val="2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ic</w:t>
      </w:r>
      <w:r>
        <w:rPr>
          <w:spacing w:val="-1"/>
          <w:sz w:val="18"/>
          <w:szCs w:val="18"/>
        </w:rPr>
        <w:t>i</w:t>
      </w:r>
      <w:r>
        <w:rPr>
          <w:spacing w:val="3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23"/>
          <w:sz w:val="18"/>
          <w:szCs w:val="18"/>
        </w:rPr>
        <w:t xml:space="preserve"> </w:t>
      </w:r>
      <w:r>
        <w:rPr>
          <w:spacing w:val="1"/>
          <w:w w:val="104"/>
          <w:sz w:val="18"/>
          <w:szCs w:val="18"/>
        </w:rPr>
        <w:t>e</w:t>
      </w:r>
      <w:r>
        <w:rPr>
          <w:w w:val="103"/>
          <w:sz w:val="18"/>
          <w:szCs w:val="18"/>
        </w:rPr>
        <w:t>d</w:t>
      </w:r>
      <w:r>
        <w:rPr>
          <w:spacing w:val="1"/>
          <w:w w:val="104"/>
          <w:sz w:val="18"/>
          <w:szCs w:val="18"/>
        </w:rPr>
        <w:t>i</w:t>
      </w:r>
      <w:r>
        <w:rPr>
          <w:spacing w:val="-1"/>
          <w:w w:val="103"/>
          <w:sz w:val="18"/>
          <w:szCs w:val="18"/>
        </w:rPr>
        <w:t>s</w:t>
      </w:r>
      <w:r>
        <w:rPr>
          <w:w w:val="104"/>
          <w:sz w:val="18"/>
          <w:szCs w:val="18"/>
        </w:rPr>
        <w:t xml:space="preserve">i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-2</w:t>
      </w:r>
      <w:r>
        <w:rPr>
          <w:spacing w:val="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(</w:t>
      </w:r>
      <w:r>
        <w:rPr>
          <w:spacing w:val="2"/>
          <w:sz w:val="18"/>
          <w:szCs w:val="18"/>
        </w:rPr>
        <w:t>U</w:t>
      </w:r>
      <w:r>
        <w:rPr>
          <w:spacing w:val="-2"/>
          <w:sz w:val="18"/>
          <w:szCs w:val="18"/>
        </w:rPr>
        <w:t>p</w:t>
      </w:r>
      <w:r>
        <w:rPr>
          <w:sz w:val="18"/>
          <w:szCs w:val="18"/>
        </w:rPr>
        <w:t>p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S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ff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e</w:t>
      </w:r>
      <w:r>
        <w:rPr>
          <w:spacing w:val="1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R</w:t>
      </w:r>
      <w:r>
        <w:rPr>
          <w:spacing w:val="3"/>
          <w:sz w:val="18"/>
          <w:szCs w:val="18"/>
        </w:rPr>
        <w:t>i</w:t>
      </w:r>
      <w:r>
        <w:rPr>
          <w:spacing w:val="-2"/>
          <w:sz w:val="18"/>
          <w:szCs w:val="18"/>
        </w:rPr>
        <w:t>v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r</w:t>
      </w:r>
      <w:r>
        <w:rPr>
          <w:sz w:val="18"/>
          <w:szCs w:val="18"/>
        </w:rPr>
        <w:t>,</w:t>
      </w:r>
      <w:r>
        <w:rPr>
          <w:spacing w:val="17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)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6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ic</w:t>
      </w:r>
      <w:r>
        <w:rPr>
          <w:sz w:val="18"/>
          <w:szCs w:val="18"/>
        </w:rPr>
        <w:t>e</w:t>
      </w:r>
      <w:r>
        <w:rPr>
          <w:spacing w:val="2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ll</w:t>
      </w:r>
      <w:r>
        <w:rPr>
          <w:spacing w:val="-1"/>
          <w:sz w:val="18"/>
          <w:szCs w:val="18"/>
        </w:rPr>
        <w:t>,</w:t>
      </w:r>
      <w:r>
        <w:rPr>
          <w:sz w:val="18"/>
          <w:szCs w:val="18"/>
        </w:rPr>
        <w:t>19</w:t>
      </w:r>
      <w:r>
        <w:rPr>
          <w:spacing w:val="3"/>
          <w:sz w:val="18"/>
          <w:szCs w:val="18"/>
        </w:rPr>
        <w:t>9</w:t>
      </w:r>
      <w:r>
        <w:rPr>
          <w:spacing w:val="-2"/>
          <w:sz w:val="18"/>
          <w:szCs w:val="18"/>
        </w:rPr>
        <w:t>5</w:t>
      </w:r>
      <w:r>
        <w:rPr>
          <w:sz w:val="18"/>
          <w:szCs w:val="18"/>
        </w:rPr>
        <w:t>,</w:t>
      </w:r>
      <w:r>
        <w:rPr>
          <w:spacing w:val="2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h</w:t>
      </w:r>
      <w:r>
        <w:rPr>
          <w:spacing w:val="3"/>
          <w:sz w:val="18"/>
          <w:szCs w:val="18"/>
        </w:rPr>
        <w:t>l</w:t>
      </w:r>
      <w:r>
        <w:rPr>
          <w:sz w:val="18"/>
          <w:szCs w:val="18"/>
        </w:rPr>
        <w:t>m</w:t>
      </w:r>
      <w:r>
        <w:rPr>
          <w:spacing w:val="13"/>
          <w:sz w:val="18"/>
          <w:szCs w:val="18"/>
        </w:rPr>
        <w:t xml:space="preserve"> </w:t>
      </w:r>
      <w:r>
        <w:rPr>
          <w:spacing w:val="-2"/>
          <w:w w:val="103"/>
          <w:sz w:val="18"/>
          <w:szCs w:val="18"/>
        </w:rPr>
        <w:t>5</w:t>
      </w:r>
      <w:r>
        <w:rPr>
          <w:w w:val="103"/>
          <w:sz w:val="18"/>
          <w:szCs w:val="18"/>
        </w:rPr>
        <w:t>.</w:t>
      </w:r>
    </w:p>
    <w:p w:rsidR="00617A3E" w:rsidRDefault="00617A3E">
      <w:pPr>
        <w:spacing w:before="6" w:line="160" w:lineRule="exact"/>
        <w:rPr>
          <w:sz w:val="17"/>
          <w:szCs w:val="17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4   </w:t>
      </w:r>
      <w:r>
        <w:rPr>
          <w:spacing w:val="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1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ind w:left="1606"/>
        <w:rPr>
          <w:sz w:val="22"/>
          <w:szCs w:val="22"/>
        </w:rPr>
      </w:pPr>
      <w:r>
        <w:pict>
          <v:shape id="_x0000_s1031" type="#_x0000_t75" style="position:absolute;left:0;text-align:left;margin-left:90pt;margin-top:9.75pt;width:431.95pt;height:507.85pt;z-index:-251654144;mso-position-horizontal-relative:page">
            <v:imagedata r:id="rId7" o:title=""/>
            <w10:wrap anchorx="page"/>
          </v:shape>
        </w:pict>
      </w: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untuk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proofErr w:type="gramEnd"/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udk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ca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ba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oduk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 w:hanging="338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ce</w:t>
      </w:r>
      <w:proofErr w:type="gramEnd"/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 xml:space="preserve">nya </w:t>
      </w:r>
      <w:r>
        <w:rPr>
          <w:spacing w:val="5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li 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pa</w:t>
      </w:r>
      <w:r>
        <w:rPr>
          <w:w w:val="102"/>
          <w:sz w:val="22"/>
          <w:szCs w:val="22"/>
        </w:rPr>
        <w:t xml:space="preserve">da </w:t>
      </w:r>
      <w:r>
        <w:rPr>
          <w:sz w:val="22"/>
          <w:szCs w:val="22"/>
        </w:rPr>
        <w:t>tingk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di</w:t>
      </w:r>
      <w:r>
        <w:rPr>
          <w:spacing w:val="-2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ta</w:t>
      </w:r>
      <w:r>
        <w:rPr>
          <w:w w:val="102"/>
          <w:sz w:val="22"/>
          <w:szCs w:val="22"/>
        </w:rPr>
        <w:t>pk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n)</w:t>
      </w:r>
    </w:p>
    <w:p w:rsidR="00617A3E" w:rsidRDefault="00294947">
      <w:pPr>
        <w:spacing w:before="10" w:line="491" w:lineRule="auto"/>
        <w:ind w:left="1606" w:right="1335" w:firstLine="17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ni</w:t>
      </w:r>
      <w:r>
        <w:rPr>
          <w:sz w:val="22"/>
          <w:szCs w:val="22"/>
        </w:rPr>
        <w:t>ng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o</w:t>
      </w:r>
      <w:r>
        <w:rPr>
          <w:w w:val="102"/>
          <w:sz w:val="22"/>
          <w:szCs w:val="22"/>
        </w:rPr>
        <w:t>n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 xml:space="preserve">. </w:t>
      </w:r>
      <w:r>
        <w:rPr>
          <w:spacing w:val="-1"/>
          <w:w w:val="102"/>
          <w:sz w:val="22"/>
          <w:szCs w:val="22"/>
        </w:rPr>
        <w:t>(</w:t>
      </w:r>
      <w:r>
        <w:rPr>
          <w:color w:val="0000FF"/>
          <w:w w:val="102"/>
          <w:sz w:val="22"/>
          <w:szCs w:val="22"/>
          <w:u w:val="single" w:color="0000FF"/>
        </w:rPr>
        <w:t>Opt</w:t>
      </w:r>
      <w:r>
        <w:rPr>
          <w:color w:val="0000FF"/>
          <w:spacing w:val="2"/>
          <w:w w:val="102"/>
          <w:sz w:val="22"/>
          <w:szCs w:val="22"/>
          <w:u w:val="single" w:color="0000FF"/>
        </w:rPr>
        <w:t>i</w:t>
      </w:r>
      <w:r>
        <w:rPr>
          <w:color w:val="0000FF"/>
          <w:w w:val="102"/>
          <w:sz w:val="22"/>
          <w:szCs w:val="22"/>
          <w:u w:val="single" w:color="0000FF"/>
        </w:rPr>
        <w:t>ons</w:t>
      </w:r>
      <w:r>
        <w:rPr>
          <w:color w:val="0000FF"/>
          <w:spacing w:val="-41"/>
          <w:w w:val="102"/>
          <w:sz w:val="22"/>
          <w:szCs w:val="22"/>
          <w:u w:val="single" w:color="0000FF"/>
        </w:rPr>
        <w:t xml:space="preserve"> </w:t>
      </w:r>
      <w:r>
        <w:rPr>
          <w:color w:val="0000FF"/>
          <w:w w:val="102"/>
          <w:sz w:val="22"/>
          <w:szCs w:val="22"/>
          <w:u w:val="single" w:color="0000FF"/>
        </w:rPr>
        <w:t>p</w:t>
      </w:r>
      <w:r>
        <w:rPr>
          <w:color w:val="0000FF"/>
          <w:spacing w:val="-1"/>
          <w:w w:val="102"/>
          <w:sz w:val="22"/>
          <w:szCs w:val="22"/>
          <w:u w:val="single" w:color="0000FF"/>
        </w:rPr>
        <w:t>r</w:t>
      </w:r>
      <w:r>
        <w:rPr>
          <w:color w:val="0000FF"/>
          <w:w w:val="102"/>
          <w:sz w:val="22"/>
          <w:szCs w:val="22"/>
          <w:u w:val="single" w:color="0000FF"/>
        </w:rPr>
        <w:t>i</w:t>
      </w:r>
      <w:r>
        <w:rPr>
          <w:color w:val="0000FF"/>
          <w:spacing w:val="-2"/>
          <w:w w:val="102"/>
          <w:sz w:val="22"/>
          <w:szCs w:val="22"/>
          <w:u w:val="single" w:color="0000FF"/>
        </w:rPr>
        <w:t>c</w:t>
      </w:r>
      <w:r>
        <w:rPr>
          <w:color w:val="0000FF"/>
          <w:spacing w:val="2"/>
          <w:w w:val="102"/>
          <w:sz w:val="22"/>
          <w:szCs w:val="22"/>
          <w:u w:val="single" w:color="0000FF"/>
        </w:rPr>
        <w:t>i</w:t>
      </w:r>
      <w:r>
        <w:rPr>
          <w:color w:val="0000FF"/>
          <w:w w:val="102"/>
          <w:sz w:val="22"/>
          <w:szCs w:val="22"/>
          <w:u w:val="single" w:color="0000FF"/>
        </w:rPr>
        <w:t>n</w:t>
      </w:r>
      <w:hyperlink r:id="rId13"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g</w:t>
        </w:r>
        <w:r>
          <w:rPr>
            <w:color w:val="0000FF"/>
            <w:w w:val="102"/>
            <w:sz w:val="22"/>
            <w:szCs w:val="22"/>
            <w:u w:val="single" w:color="0000FF"/>
          </w:rPr>
          <w:t>http</w:t>
        </w:r>
        <w:r>
          <w:rPr>
            <w:color w:val="0000FF"/>
            <w:spacing w:val="2"/>
            <w:w w:val="102"/>
            <w:sz w:val="22"/>
            <w:szCs w:val="22"/>
            <w:u w:val="single" w:color="0000FF"/>
          </w:rPr>
          <w:t>:</w:t>
        </w:r>
        <w:r>
          <w:rPr>
            <w:color w:val="0000FF"/>
            <w:w w:val="102"/>
            <w:sz w:val="22"/>
            <w:szCs w:val="22"/>
            <w:u w:val="single" w:color="0000FF"/>
          </w:rPr>
          <w:t>//</w:t>
        </w:r>
        <w:r>
          <w:rPr>
            <w:color w:val="0000FF"/>
            <w:spacing w:val="3"/>
            <w:w w:val="102"/>
            <w:sz w:val="22"/>
            <w:szCs w:val="22"/>
            <w:u w:val="single" w:color="0000FF"/>
          </w:rPr>
          <w:t>e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n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.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w</w:t>
        </w:r>
        <w:r>
          <w:rPr>
            <w:color w:val="0000FF"/>
            <w:w w:val="102"/>
            <w:sz w:val="22"/>
            <w:szCs w:val="22"/>
            <w:u w:val="single" w:color="0000FF"/>
          </w:rPr>
          <w:t>ik</w:t>
        </w:r>
        <w:r>
          <w:rPr>
            <w:color w:val="0000FF"/>
            <w:spacing w:val="2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w w:val="102"/>
            <w:sz w:val="22"/>
            <w:szCs w:val="22"/>
            <w:u w:val="single" w:color="0000FF"/>
          </w:rPr>
          <w:t>p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e</w:t>
        </w:r>
        <w:r>
          <w:rPr>
            <w:color w:val="0000FF"/>
            <w:w w:val="102"/>
            <w:sz w:val="22"/>
            <w:szCs w:val="22"/>
            <w:u w:val="single" w:color="0000FF"/>
          </w:rPr>
          <w:t>d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a.</w:t>
        </w:r>
        <w:r>
          <w:rPr>
            <w:color w:val="0000FF"/>
            <w:w w:val="102"/>
            <w:sz w:val="22"/>
            <w:szCs w:val="22"/>
            <w:u w:val="single" w:color="0000FF"/>
          </w:rPr>
          <w:t>o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r</w:t>
        </w:r>
        <w:r>
          <w:rPr>
            <w:color w:val="0000FF"/>
            <w:spacing w:val="-2"/>
            <w:w w:val="102"/>
            <w:sz w:val="22"/>
            <w:szCs w:val="22"/>
            <w:u w:val="single" w:color="0000FF"/>
          </w:rPr>
          <w:t>g</w:t>
        </w:r>
        <w:r>
          <w:rPr>
            <w:color w:val="0000FF"/>
            <w:w w:val="102"/>
            <w:sz w:val="22"/>
            <w:szCs w:val="22"/>
            <w:u w:val="single" w:color="0000FF"/>
          </w:rPr>
          <w:t>/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w</w:t>
        </w:r>
        <w:r>
          <w:rPr>
            <w:color w:val="0000FF"/>
            <w:w w:val="102"/>
            <w:sz w:val="22"/>
            <w:szCs w:val="22"/>
            <w:u w:val="single" w:color="0000FF"/>
          </w:rPr>
          <w:t>ik</w:t>
        </w:r>
        <w:r>
          <w:rPr>
            <w:color w:val="0000FF"/>
            <w:spacing w:val="2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w w:val="102"/>
            <w:sz w:val="22"/>
            <w:szCs w:val="22"/>
            <w:u w:val="single" w:color="0000FF"/>
          </w:rPr>
          <w:t>/P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r</w:t>
        </w:r>
        <w:r>
          <w:rPr>
            <w:color w:val="0000FF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spacing w:val="1"/>
            <w:w w:val="102"/>
            <w:sz w:val="22"/>
            <w:szCs w:val="22"/>
            <w:u w:val="single" w:color="0000FF"/>
          </w:rPr>
          <w:t>c</w:t>
        </w:r>
        <w:r>
          <w:rPr>
            <w:color w:val="0000FF"/>
            <w:spacing w:val="2"/>
            <w:w w:val="102"/>
            <w:sz w:val="22"/>
            <w:szCs w:val="22"/>
            <w:u w:val="single" w:color="0000FF"/>
          </w:rPr>
          <w:t>i</w:t>
        </w:r>
        <w:r>
          <w:rPr>
            <w:color w:val="0000FF"/>
            <w:w w:val="102"/>
            <w:sz w:val="22"/>
            <w:szCs w:val="22"/>
            <w:u w:val="single" w:color="0000FF"/>
          </w:rPr>
          <w:t>n</w:t>
        </w:r>
        <w:r>
          <w:rPr>
            <w:color w:val="0000FF"/>
            <w:spacing w:val="-1"/>
            <w:w w:val="102"/>
            <w:sz w:val="22"/>
            <w:szCs w:val="22"/>
            <w:u w:val="single" w:color="0000FF"/>
          </w:rPr>
          <w:t>g</w:t>
        </w:r>
      </w:hyperlink>
      <w:r>
        <w:rPr>
          <w:color w:val="000000"/>
          <w:w w:val="102"/>
          <w:sz w:val="22"/>
          <w:szCs w:val="22"/>
        </w:rPr>
        <w:t>)</w:t>
      </w:r>
    </w:p>
    <w:p w:rsidR="00617A3E" w:rsidRDefault="00294947">
      <w:pPr>
        <w:spacing w:before="12" w:line="491" w:lineRule="auto"/>
        <w:ind w:left="1268" w:right="369" w:firstLine="338"/>
        <w:rPr>
          <w:sz w:val="22"/>
          <w:szCs w:val="22"/>
        </w:rPr>
      </w:pPr>
      <w:proofErr w:type="gram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li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ung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kond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-</w:t>
      </w:r>
      <w:r>
        <w:rPr>
          <w:sz w:val="22"/>
          <w:szCs w:val="22"/>
        </w:rPr>
        <w:t>kondi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ikut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3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;</w:t>
      </w:r>
    </w:p>
    <w:p w:rsidR="00617A3E" w:rsidRDefault="00294947">
      <w:pPr>
        <w:spacing w:before="10" w:line="491" w:lineRule="auto"/>
        <w:ind w:left="1666" w:right="2245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1)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ta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dit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unk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w w:val="102"/>
          <w:sz w:val="22"/>
          <w:szCs w:val="22"/>
        </w:rPr>
        <w:t>a</w:t>
      </w:r>
      <w:r>
        <w:rPr>
          <w:spacing w:val="1"/>
          <w:w w:val="102"/>
          <w:sz w:val="22"/>
          <w:szCs w:val="22"/>
        </w:rPr>
        <w:t>sa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;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2)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aa</w:t>
      </w:r>
      <w:r>
        <w:rPr>
          <w:w w:val="102"/>
          <w:sz w:val="22"/>
          <w:szCs w:val="22"/>
        </w:rPr>
        <w:t>n;</w:t>
      </w:r>
    </w:p>
    <w:p w:rsidR="00617A3E" w:rsidRDefault="00294947">
      <w:pPr>
        <w:spacing w:before="10"/>
        <w:ind w:left="1606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3)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ko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spacing w:val="4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;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1945" w:right="368" w:hanging="3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4)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nya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dih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ilk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 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1"/>
          <w:sz w:val="22"/>
          <w:szCs w:val="22"/>
        </w:rPr>
        <w:t>ba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kno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u </w:t>
      </w:r>
      <w:proofErr w:type="gramStart"/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pun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proofErr w:type="gramEnd"/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s</w:t>
      </w:r>
      <w:r>
        <w:rPr>
          <w:sz w:val="22"/>
          <w:szCs w:val="22"/>
        </w:rPr>
        <w:t>ubt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3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ktif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(</w:t>
      </w:r>
      <w:r>
        <w:rPr>
          <w:spacing w:val="1"/>
          <w:w w:val="102"/>
          <w:sz w:val="22"/>
          <w:szCs w:val="22"/>
        </w:rPr>
        <w:t>Ba</w:t>
      </w:r>
      <w:r>
        <w:rPr>
          <w:spacing w:val="-2"/>
          <w:w w:val="102"/>
          <w:sz w:val="22"/>
          <w:szCs w:val="22"/>
        </w:rPr>
        <w:t>ke</w:t>
      </w:r>
      <w:r>
        <w:rPr>
          <w:spacing w:val="-3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ae</w:t>
      </w:r>
      <w:r>
        <w:rPr>
          <w:sz w:val="22"/>
          <w:szCs w:val="22"/>
        </w:rPr>
        <w:t xml:space="preserve">l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,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f.</w:t>
      </w:r>
      <w:r>
        <w:rPr>
          <w:sz w:val="22"/>
          <w:szCs w:val="22"/>
        </w:rPr>
        <w:t xml:space="preserve">, 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ting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y 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nd  </w:t>
      </w:r>
      <w:r>
        <w:rPr>
          <w:spacing w:val="1"/>
          <w:sz w:val="22"/>
          <w:szCs w:val="22"/>
        </w:rPr>
        <w:t>Ma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: 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c</w:t>
      </w:r>
      <w:r>
        <w:rPr>
          <w:spacing w:val="-1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il</w:t>
      </w:r>
      <w:r>
        <w:rPr>
          <w:spacing w:val="2"/>
          <w:w w:val="102"/>
          <w:sz w:val="22"/>
          <w:szCs w:val="22"/>
        </w:rPr>
        <w:t>l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es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td,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200</w:t>
      </w:r>
      <w:r>
        <w:rPr>
          <w:spacing w:val="-3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 w:line="494" w:lineRule="auto"/>
        <w:ind w:left="1268" w:right="368" w:firstLine="339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sa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 xml:space="preserve">ping 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tu</w:t>
      </w:r>
      <w:proofErr w:type="gramEnd"/>
      <w:r>
        <w:rPr>
          <w:sz w:val="22"/>
          <w:szCs w:val="22"/>
        </w:rPr>
        <w:t xml:space="preserve">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ut 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of 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ae</w:t>
      </w:r>
      <w:r>
        <w:rPr>
          <w:sz w:val="22"/>
          <w:szCs w:val="22"/>
        </w:rPr>
        <w:t xml:space="preserve">l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J 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-2"/>
          <w:w w:val="102"/>
          <w:sz w:val="22"/>
          <w:szCs w:val="22"/>
        </w:rPr>
        <w:t>e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 xml:space="preserve">iliki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nting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n:</w:t>
      </w:r>
    </w:p>
    <w:p w:rsidR="00617A3E" w:rsidRDefault="00294947">
      <w:pPr>
        <w:spacing w:before="7" w:line="491" w:lineRule="auto"/>
        <w:ind w:left="1945" w:right="369" w:hanging="3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1)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ga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mint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>ingk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ting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mix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nn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;</w:t>
      </w:r>
    </w:p>
    <w:p w:rsidR="00617A3E" w:rsidRDefault="00294947">
      <w:pPr>
        <w:spacing w:before="10"/>
        <w:ind w:left="1606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2)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uhi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um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nju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n;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1945" w:right="369" w:hanging="338"/>
        <w:jc w:val="both"/>
        <w:rPr>
          <w:sz w:val="22"/>
          <w:szCs w:val="22"/>
        </w:rPr>
      </w:pPr>
      <w:r>
        <w:pict>
          <v:shape id="_x0000_s1030" type="#_x0000_t75" style="position:absolute;left:0;text-align:left;margin-left:90pt;margin-top:37.5pt;width:431.95pt;height:507.85pt;z-index:-251653120;mso-position-horizontal-relative:page">
            <v:imagedata r:id="rId7" o:title=""/>
            <w10:wrap anchorx="page"/>
          </v:shape>
        </w:pic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3) 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uh 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o</w:t>
      </w:r>
      <w:r>
        <w:rPr>
          <w:spacing w:val="3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o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i;</w:t>
      </w:r>
    </w:p>
    <w:p w:rsidR="00617A3E" w:rsidRDefault="00294947">
      <w:pPr>
        <w:spacing w:before="10" w:line="494" w:lineRule="auto"/>
        <w:ind w:left="1945" w:right="369" w:hanging="28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4) </w:t>
      </w:r>
      <w:r>
        <w:rPr>
          <w:spacing w:val="1"/>
          <w:sz w:val="22"/>
          <w:szCs w:val="22"/>
        </w:rPr>
        <w:t>Rea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bih 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w w:val="102"/>
          <w:sz w:val="22"/>
          <w:szCs w:val="22"/>
        </w:rPr>
        <w:t>n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iti</w:t>
      </w:r>
      <w:r>
        <w:rPr>
          <w:spacing w:val="2"/>
          <w:w w:val="102"/>
          <w:sz w:val="22"/>
          <w:szCs w:val="22"/>
        </w:rPr>
        <w:t>f</w:t>
      </w:r>
      <w:r>
        <w:rPr>
          <w:w w:val="102"/>
          <w:sz w:val="22"/>
          <w:szCs w:val="22"/>
        </w:rPr>
        <w:t>;</w:t>
      </w:r>
    </w:p>
    <w:p w:rsidR="00617A3E" w:rsidRDefault="00294947">
      <w:pPr>
        <w:spacing w:before="7" w:line="491" w:lineRule="auto"/>
        <w:ind w:left="1945" w:right="368" w:hanging="3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 xml:space="preserve">5) </w:t>
      </w:r>
      <w:r>
        <w:rPr>
          <w:spacing w:val="1"/>
          <w:sz w:val="22"/>
          <w:szCs w:val="22"/>
        </w:rPr>
        <w:t>Da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pacing w:val="-2"/>
          <w:w w:val="102"/>
          <w:sz w:val="22"/>
          <w:szCs w:val="22"/>
        </w:rPr>
        <w:t>v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,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ting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gy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g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nt: </w:t>
      </w:r>
      <w:r>
        <w:rPr>
          <w:spacing w:val="1"/>
          <w:sz w:val="22"/>
          <w:szCs w:val="22"/>
        </w:rPr>
        <w:t>McM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td,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20</w:t>
      </w:r>
      <w:r>
        <w:rPr>
          <w:spacing w:val="-2"/>
          <w:w w:val="102"/>
          <w:sz w:val="22"/>
          <w:szCs w:val="22"/>
        </w:rPr>
        <w:t>0</w:t>
      </w:r>
      <w:r>
        <w:rPr>
          <w:spacing w:val="-1"/>
          <w:w w:val="102"/>
          <w:sz w:val="22"/>
          <w:szCs w:val="22"/>
        </w:rPr>
        <w:t>)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 w:line="492" w:lineRule="auto"/>
        <w:ind w:left="1268" w:right="368" w:firstLine="338"/>
        <w:jc w:val="both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 xml:space="preserve">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 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digun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l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-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ing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-1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di 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lih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5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5   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mpl</w:t>
      </w:r>
      <w:r>
        <w:rPr>
          <w:spacing w:val="1"/>
          <w:w w:val="109"/>
          <w:sz w:val="22"/>
          <w:szCs w:val="22"/>
        </w:rPr>
        <w:t>e</w:t>
      </w:r>
      <w:r>
        <w:rPr>
          <w:spacing w:val="-3"/>
          <w:w w:val="109"/>
          <w:sz w:val="22"/>
          <w:szCs w:val="22"/>
        </w:rPr>
        <w:t>m</w:t>
      </w:r>
      <w:r>
        <w:rPr>
          <w:spacing w:val="3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n</w:t>
      </w:r>
      <w:r>
        <w:rPr>
          <w:spacing w:val="-1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a</w:t>
      </w:r>
      <w:r>
        <w:rPr>
          <w:spacing w:val="1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1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" w:line="260" w:lineRule="exact"/>
        <w:rPr>
          <w:sz w:val="26"/>
          <w:szCs w:val="26"/>
        </w:rPr>
      </w:pPr>
    </w:p>
    <w:p w:rsidR="00617A3E" w:rsidRDefault="00294947">
      <w:pPr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w w:val="90"/>
          <w:sz w:val="22"/>
          <w:szCs w:val="22"/>
        </w:rPr>
        <w:t>v</w:t>
      </w:r>
      <w:r>
        <w:rPr>
          <w:w w:val="115"/>
          <w:sz w:val="22"/>
          <w:szCs w:val="22"/>
        </w:rPr>
        <w:t>a</w:t>
      </w:r>
      <w:r>
        <w:rPr>
          <w:spacing w:val="-1"/>
          <w:w w:val="119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>b</w:t>
      </w:r>
      <w:r>
        <w:rPr>
          <w:spacing w:val="-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e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Cys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ing</w:t>
      </w:r>
      <w:r>
        <w:rPr>
          <w:spacing w:val="1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iode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u</w:t>
      </w:r>
      <w:proofErr w:type="gramEnd"/>
      <w:r>
        <w:rPr>
          <w:sz w:val="22"/>
          <w:szCs w:val="22"/>
        </w:rPr>
        <w:t xml:space="preserve">. </w:t>
      </w:r>
      <w:r>
        <w:rPr>
          <w:spacing w:val="9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ble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ing</w:t>
      </w:r>
      <w:proofErr w:type="gramEnd"/>
      <w:r>
        <w:rPr>
          <w:sz w:val="22"/>
          <w:szCs w:val="22"/>
        </w:rPr>
        <w:t xml:space="preserve"> 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di</w:t>
      </w:r>
      <w:r>
        <w:rPr>
          <w:spacing w:val="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p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if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luktu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int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kon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Ga</w:t>
      </w:r>
      <w:r>
        <w:rPr>
          <w:sz w:val="22"/>
          <w:szCs w:val="22"/>
        </w:rPr>
        <w:t>njil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z w:val="22"/>
          <w:szCs w:val="22"/>
        </w:rPr>
        <w:t>odd</w:t>
      </w:r>
      <w:r>
        <w:rPr>
          <w:spacing w:val="1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19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i</w:t>
      </w:r>
      <w:r>
        <w:rPr>
          <w:spacing w:val="3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in</w:t>
      </w:r>
      <w:r>
        <w:rPr>
          <w:spacing w:val="1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)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dd  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il. 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r  </w:t>
      </w:r>
      <w:r>
        <w:rPr>
          <w:spacing w:val="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i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il  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kolo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is  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mu</w:t>
      </w:r>
      <w:r>
        <w:rPr>
          <w:spacing w:val="-3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6"/>
          <w:sz w:val="22"/>
          <w:szCs w:val="22"/>
        </w:rPr>
        <w:t xml:space="preserve"> </w:t>
      </w:r>
      <w:r>
        <w:rPr>
          <w:spacing w:val="2"/>
          <w:w w:val="112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r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c</w:t>
      </w:r>
      <w:r>
        <w:rPr>
          <w:w w:val="102"/>
          <w:sz w:val="22"/>
          <w:szCs w:val="22"/>
        </w:rPr>
        <w:t>ing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 w:firstLine="168"/>
        <w:jc w:val="both"/>
        <w:rPr>
          <w:sz w:val="22"/>
          <w:szCs w:val="22"/>
        </w:rPr>
      </w:pPr>
      <w:r>
        <w:pict>
          <v:shape id="_x0000_s1029" type="#_x0000_t75" style="position:absolute;left:0;text-align:left;margin-left:90pt;margin-top:9.75pt;width:431.95pt;height:507.85pt;z-index:-251652096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 </w:t>
      </w:r>
      <w:proofErr w:type="gramStart"/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na</w:t>
      </w:r>
      <w:proofErr w:type="gramEnd"/>
      <w:r>
        <w:rPr>
          <w:sz w:val="22"/>
          <w:szCs w:val="22"/>
        </w:rPr>
        <w:t xml:space="preserve">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it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5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tingk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 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asa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ih.   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r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untuk</w:t>
      </w:r>
      <w:r>
        <w:rPr>
          <w:w w:val="10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ik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  <w:r>
        <w:rPr>
          <w:spacing w:val="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it</w:t>
      </w:r>
      <w:r>
        <w:rPr>
          <w:spacing w:val="3"/>
          <w:sz w:val="22"/>
          <w:szCs w:val="22"/>
        </w:rPr>
        <w:t xml:space="preserve"> 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m </w:t>
      </w:r>
      <w:r>
        <w:rPr>
          <w:spacing w:val="1"/>
          <w:sz w:val="22"/>
          <w:szCs w:val="22"/>
        </w:rPr>
        <w:t>se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no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t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 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kon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bih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la kon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 it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u </w:t>
      </w:r>
      <w:proofErr w:type="gram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li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m</w:t>
      </w:r>
      <w:proofErr w:type="gramEnd"/>
      <w:r>
        <w:rPr>
          <w:spacing w:val="5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k.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ntuk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j</w:t>
      </w:r>
      <w:r>
        <w:rPr>
          <w:w w:val="102"/>
          <w:sz w:val="22"/>
          <w:szCs w:val="22"/>
        </w:rPr>
        <w:t>uml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h </w:t>
      </w:r>
      <w:r>
        <w:rPr>
          <w:sz w:val="22"/>
          <w:szCs w:val="22"/>
        </w:rPr>
        <w:t>itu, ju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ntuk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m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ntuk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e</w:t>
      </w:r>
      <w:r>
        <w:rPr>
          <w:spacing w:val="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ompo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Ha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i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1"/>
          <w:sz w:val="22"/>
          <w:szCs w:val="22"/>
        </w:rPr>
        <w:t>se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ing  </w:t>
      </w:r>
      <w:r>
        <w:rPr>
          <w:w w:val="102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but </w:t>
      </w:r>
      <w:r>
        <w:rPr>
          <w:spacing w:val="1"/>
          <w:sz w:val="22"/>
          <w:szCs w:val="22"/>
        </w:rPr>
        <w:t>eve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low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ing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(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 xml:space="preserve">,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ini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1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j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s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i.  </w:t>
      </w:r>
      <w:proofErr w:type="gramStart"/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P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nya</w:t>
      </w:r>
      <w:proofErr w:type="gramEnd"/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di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d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tingk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ece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b</w:t>
      </w:r>
      <w:r>
        <w:rPr>
          <w:w w:val="102"/>
          <w:sz w:val="22"/>
          <w:szCs w:val="22"/>
        </w:rPr>
        <w:t>ij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D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 xml:space="preserve">P  </w:t>
      </w:r>
      <w:r>
        <w:rPr>
          <w:spacing w:val="3"/>
          <w:sz w:val="22"/>
          <w:szCs w:val="22"/>
        </w:rPr>
        <w:t xml:space="preserve">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 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h  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-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dikit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ma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khu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u</w:t>
      </w:r>
      <w:r>
        <w:rPr>
          <w:spacing w:val="-4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6   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11"/>
          <w:sz w:val="22"/>
          <w:szCs w:val="22"/>
        </w:rPr>
        <w:t>M</w:t>
      </w:r>
      <w:r>
        <w:rPr>
          <w:spacing w:val="1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na</w:t>
      </w:r>
      <w:r>
        <w:rPr>
          <w:spacing w:val="-3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ggapi</w:t>
      </w:r>
      <w:r>
        <w:rPr>
          <w:spacing w:val="-27"/>
          <w:w w:val="111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P</w:t>
      </w:r>
      <w:r>
        <w:rPr>
          <w:spacing w:val="1"/>
          <w:w w:val="111"/>
          <w:sz w:val="22"/>
          <w:szCs w:val="22"/>
        </w:rPr>
        <w:t>er</w:t>
      </w:r>
      <w:r>
        <w:rPr>
          <w:w w:val="111"/>
          <w:sz w:val="22"/>
          <w:szCs w:val="22"/>
        </w:rPr>
        <w:t>u</w:t>
      </w:r>
      <w:r>
        <w:rPr>
          <w:spacing w:val="-3"/>
          <w:w w:val="111"/>
          <w:sz w:val="22"/>
          <w:szCs w:val="22"/>
        </w:rPr>
        <w:t>b</w:t>
      </w:r>
      <w:r>
        <w:rPr>
          <w:w w:val="111"/>
          <w:sz w:val="22"/>
          <w:szCs w:val="22"/>
        </w:rPr>
        <w:t>ah</w:t>
      </w:r>
      <w:r>
        <w:rPr>
          <w:spacing w:val="3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n</w:t>
      </w:r>
      <w:r>
        <w:rPr>
          <w:spacing w:val="2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Ha</w:t>
      </w:r>
      <w:r>
        <w:rPr>
          <w:spacing w:val="3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ga</w:t>
      </w:r>
      <w:r>
        <w:rPr>
          <w:spacing w:val="8"/>
          <w:w w:val="11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w w:val="115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i</w:t>
      </w:r>
      <w:r>
        <w:rPr>
          <w:spacing w:val="-3"/>
          <w:w w:val="113"/>
          <w:sz w:val="22"/>
          <w:szCs w:val="22"/>
        </w:rPr>
        <w:t>n</w:t>
      </w:r>
      <w:r>
        <w:rPr>
          <w:w w:val="102"/>
          <w:sz w:val="22"/>
          <w:szCs w:val="22"/>
        </w:rPr>
        <w:t>g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1" w:lineRule="auto"/>
        <w:ind w:left="1606" w:right="372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Rea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ing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</w:t>
      </w:r>
      <w:r>
        <w:rPr>
          <w:spacing w:val="-2"/>
          <w:w w:val="102"/>
          <w:sz w:val="22"/>
          <w:szCs w:val="22"/>
        </w:rPr>
        <w:t>b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ukup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m.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but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a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8"/>
        <w:jc w:val="both"/>
        <w:rPr>
          <w:sz w:val="22"/>
          <w:szCs w:val="22"/>
        </w:rPr>
      </w:pPr>
      <w:r>
        <w:pict>
          <v:shape id="_x0000_s1028" type="#_x0000_t75" style="position:absolute;left:0;text-align:left;margin-left:90pt;margin-top:9.75pt;width:431.95pt;height:507.85pt;z-index:-251651072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kin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r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tid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 </w:t>
      </w:r>
      <w:r>
        <w:rPr>
          <w:spacing w:val="3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hil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y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N</w:t>
      </w:r>
      <w:r>
        <w:rPr>
          <w:w w:val="102"/>
          <w:sz w:val="22"/>
          <w:szCs w:val="22"/>
        </w:rPr>
        <w:t>il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9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 m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lih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oduk,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komunik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ya</w:t>
      </w:r>
      <w:r>
        <w:rPr>
          <w:spacing w:val="4"/>
          <w:sz w:val="22"/>
          <w:szCs w:val="22"/>
        </w:rPr>
        <w:t>.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bih mu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3"/>
          <w:w w:val="102"/>
          <w:sz w:val="22"/>
          <w:szCs w:val="22"/>
        </w:rPr>
        <w:t>e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ukm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mutu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ng k</w:t>
      </w:r>
      <w:r>
        <w:rPr>
          <w:spacing w:val="1"/>
          <w:w w:val="102"/>
          <w:sz w:val="22"/>
          <w:szCs w:val="22"/>
        </w:rPr>
        <w:t>ec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l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H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a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2" w:lineRule="auto"/>
        <w:ind w:left="2115" w:right="368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 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</w:t>
      </w:r>
      <w:r>
        <w:rPr>
          <w:spacing w:val="3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 p</w:t>
      </w:r>
      <w:r>
        <w:rPr>
          <w:spacing w:val="1"/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 xml:space="preserve">a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ume</w:t>
      </w:r>
      <w:r>
        <w:rPr>
          <w:spacing w:val="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k</w:t>
      </w:r>
      <w:r>
        <w:rPr>
          <w:spacing w:val="-2"/>
          <w:w w:val="102"/>
          <w:sz w:val="22"/>
          <w:szCs w:val="22"/>
        </w:rPr>
        <w:t>at</w:t>
      </w:r>
      <w:r>
        <w:rPr>
          <w:w w:val="102"/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hi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1"/>
          <w:w w:val="102"/>
          <w:sz w:val="22"/>
          <w:szCs w:val="22"/>
        </w:rPr>
        <w:t>asa</w:t>
      </w:r>
      <w:r>
        <w:rPr>
          <w:w w:val="102"/>
          <w:sz w:val="22"/>
          <w:szCs w:val="22"/>
        </w:rPr>
        <w:t xml:space="preserve">r </w:t>
      </w:r>
      <w:r>
        <w:rPr>
          <w:sz w:val="22"/>
          <w:szCs w:val="22"/>
        </w:rPr>
        <w:t>bila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 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ulitnya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hi</w:t>
      </w:r>
      <w:r>
        <w:rPr>
          <w:spacing w:val="-2"/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1"/>
        <w:ind w:left="1777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u</w:t>
      </w:r>
      <w:r>
        <w:rPr>
          <w:spacing w:val="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u</w:t>
      </w:r>
    </w:p>
    <w:p w:rsidR="00617A3E" w:rsidRDefault="00617A3E">
      <w:pPr>
        <w:spacing w:before="5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2115" w:right="369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 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w w:val="102"/>
          <w:sz w:val="22"/>
          <w:szCs w:val="22"/>
        </w:rPr>
        <w:t>p</w:t>
      </w:r>
      <w:r>
        <w:rPr>
          <w:spacing w:val="4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nin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 xml:space="preserve">mutu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    m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-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k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  </w:t>
      </w:r>
      <w:r>
        <w:rPr>
          <w:spacing w:val="3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</w:t>
      </w:r>
      <w:r>
        <w:rPr>
          <w:spacing w:val="3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s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ng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0"/>
        <w:ind w:left="1777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z w:val="22"/>
          <w:szCs w:val="22"/>
        </w:rPr>
        <w:t xml:space="preserve">5.  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lu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ini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ye</w:t>
      </w:r>
      <w:r>
        <w:rPr>
          <w:spacing w:val="-1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M</w:t>
      </w:r>
      <w:r>
        <w:rPr>
          <w:w w:val="102"/>
          <w:sz w:val="22"/>
          <w:szCs w:val="22"/>
        </w:rPr>
        <w:t>u</w:t>
      </w:r>
      <w:r>
        <w:rPr>
          <w:spacing w:val="2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1" w:lineRule="auto"/>
        <w:ind w:left="2115" w:right="372"/>
        <w:rPr>
          <w:sz w:val="22"/>
          <w:szCs w:val="22"/>
        </w:rPr>
      </w:pPr>
      <w:r>
        <w:pict>
          <v:shape id="_x0000_s1027" type="#_x0000_t75" style="position:absolute;left:0;text-align:left;margin-left:90pt;margin-top:37.5pt;width:431.95pt;height:507.85pt;z-index:-251650048;mso-position-horizontal-relative:page">
            <v:imagedata r:id="rId7" o:title=""/>
            <w10:wrap anchorx="page"/>
          </v:shape>
        </w:pict>
      </w:r>
      <w:proofErr w:type="gram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mun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4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 xml:space="preserve">bih </w:t>
      </w:r>
      <w:r>
        <w:rPr>
          <w:sz w:val="22"/>
          <w:szCs w:val="22"/>
        </w:rPr>
        <w:t>mu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ke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ini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mu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h</w:t>
      </w:r>
      <w:r>
        <w:rPr>
          <w:w w:val="102"/>
          <w:sz w:val="22"/>
          <w:szCs w:val="22"/>
        </w:rPr>
        <w:t>.</w:t>
      </w:r>
    </w:p>
    <w:p w:rsidR="00617A3E" w:rsidRDefault="00617A3E">
      <w:pPr>
        <w:spacing w:before="5" w:line="120" w:lineRule="exact"/>
        <w:rPr>
          <w:sz w:val="13"/>
          <w:szCs w:val="13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ind w:left="1666" w:right="5365"/>
        <w:jc w:val="both"/>
        <w:rPr>
          <w:sz w:val="22"/>
          <w:szCs w:val="22"/>
        </w:rPr>
      </w:pPr>
      <w:r>
        <w:rPr>
          <w:spacing w:val="-3"/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e</w:t>
      </w:r>
      <w:r>
        <w:rPr>
          <w:spacing w:val="3"/>
          <w:w w:val="113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bahan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3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8" w:line="260" w:lineRule="exact"/>
        <w:rPr>
          <w:sz w:val="26"/>
          <w:szCs w:val="26"/>
        </w:rPr>
      </w:pPr>
    </w:p>
    <w:p w:rsidR="00617A3E" w:rsidRDefault="00294947">
      <w:pPr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7  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Re</w:t>
      </w:r>
      <w:r>
        <w:rPr>
          <w:sz w:val="22"/>
          <w:szCs w:val="22"/>
        </w:rPr>
        <w:t>ak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Ter</w:t>
      </w:r>
      <w:r>
        <w:rPr>
          <w:w w:val="113"/>
          <w:sz w:val="22"/>
          <w:szCs w:val="22"/>
        </w:rPr>
        <w:t>ha</w:t>
      </w:r>
      <w:r>
        <w:rPr>
          <w:spacing w:val="-3"/>
          <w:w w:val="113"/>
          <w:sz w:val="22"/>
          <w:szCs w:val="22"/>
        </w:rPr>
        <w:t>d</w:t>
      </w:r>
      <w:r>
        <w:rPr>
          <w:w w:val="113"/>
          <w:sz w:val="22"/>
          <w:szCs w:val="22"/>
        </w:rPr>
        <w:t>ap</w:t>
      </w:r>
      <w:r>
        <w:rPr>
          <w:spacing w:val="4"/>
          <w:w w:val="1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</w:t>
      </w:r>
      <w:r>
        <w:rPr>
          <w:spacing w:val="1"/>
          <w:w w:val="113"/>
          <w:sz w:val="22"/>
          <w:szCs w:val="22"/>
        </w:rPr>
        <w:t>er</w:t>
      </w:r>
      <w:r>
        <w:rPr>
          <w:w w:val="113"/>
          <w:sz w:val="22"/>
          <w:szCs w:val="22"/>
        </w:rPr>
        <w:t>ubah</w:t>
      </w:r>
      <w:r>
        <w:rPr>
          <w:spacing w:val="3"/>
          <w:w w:val="113"/>
          <w:sz w:val="22"/>
          <w:szCs w:val="22"/>
        </w:rPr>
        <w:t>a</w:t>
      </w:r>
      <w:r>
        <w:rPr>
          <w:w w:val="113"/>
          <w:sz w:val="22"/>
          <w:szCs w:val="22"/>
        </w:rPr>
        <w:t>n</w:t>
      </w:r>
      <w:r>
        <w:rPr>
          <w:spacing w:val="3"/>
          <w:w w:val="113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H</w:t>
      </w:r>
      <w:r>
        <w:rPr>
          <w:w w:val="115"/>
          <w:sz w:val="22"/>
          <w:szCs w:val="22"/>
        </w:rPr>
        <w:t>a</w:t>
      </w:r>
      <w:r>
        <w:rPr>
          <w:spacing w:val="1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8" w:line="240" w:lineRule="exact"/>
        <w:rPr>
          <w:sz w:val="24"/>
          <w:szCs w:val="24"/>
        </w:rPr>
      </w:pPr>
    </w:p>
    <w:p w:rsidR="00617A3E" w:rsidRDefault="00294947">
      <w:pPr>
        <w:spacing w:line="492" w:lineRule="auto"/>
        <w:ind w:left="1606" w:right="366" w:firstLine="509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tid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u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ra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j</w:t>
      </w:r>
      <w:r>
        <w:rPr>
          <w:w w:val="102"/>
          <w:sz w:val="22"/>
          <w:szCs w:val="22"/>
        </w:rPr>
        <w:t>i</w:t>
      </w:r>
      <w:r>
        <w:rPr>
          <w:spacing w:val="-2"/>
          <w:w w:val="102"/>
          <w:sz w:val="22"/>
          <w:szCs w:val="22"/>
        </w:rPr>
        <w:t>k</w:t>
      </w:r>
      <w:r>
        <w:rPr>
          <w:w w:val="102"/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pacing w:val="2"/>
          <w:sz w:val="22"/>
          <w:szCs w:val="22"/>
        </w:rPr>
        <w:t>j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z w:val="22"/>
          <w:szCs w:val="22"/>
        </w:rPr>
        <w:t>ungkin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pikir</w:t>
      </w:r>
      <w:r>
        <w:rPr>
          <w:spacing w:val="7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-2"/>
          <w:w w:val="102"/>
          <w:sz w:val="22"/>
          <w:szCs w:val="22"/>
        </w:rPr>
        <w:t>w</w:t>
      </w:r>
      <w:r>
        <w:rPr>
          <w:w w:val="102"/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 </w:t>
      </w:r>
      <w:r>
        <w:rPr>
          <w:spacing w:val="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caca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ku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ku,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mungkin </w:t>
      </w:r>
      <w:r>
        <w:rPr>
          <w:spacing w:val="5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pikir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pind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ke </w:t>
      </w:r>
      <w:r>
        <w:rPr>
          <w:w w:val="102"/>
          <w:sz w:val="22"/>
          <w:szCs w:val="22"/>
        </w:rPr>
        <w:t>bi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se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g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in</w:t>
      </w:r>
      <w:r>
        <w:rPr>
          <w:spacing w:val="-2"/>
          <w:w w:val="102"/>
          <w:sz w:val="22"/>
          <w:szCs w:val="22"/>
        </w:rPr>
        <w:t>y</w:t>
      </w:r>
      <w:r>
        <w:rPr>
          <w:spacing w:val="3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9" w:line="492" w:lineRule="auto"/>
        <w:ind w:left="1606" w:right="368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B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itu 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 xml:space="preserve">g   </w:t>
      </w:r>
      <w:r>
        <w:rPr>
          <w:spacing w:val="1"/>
          <w:sz w:val="22"/>
          <w:szCs w:val="22"/>
        </w:rPr>
        <w:t>sec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m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nu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unk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mpun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li.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ika</w:t>
      </w:r>
      <w:r>
        <w:rPr>
          <w:spacing w:val="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j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di 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oduk,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kin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p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kir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but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asa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1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oduk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</w:t>
      </w:r>
      <w:r>
        <w:rPr>
          <w:spacing w:val="3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spacing w:val="-4"/>
          <w:w w:val="102"/>
          <w:sz w:val="22"/>
          <w:szCs w:val="22"/>
        </w:rPr>
        <w:t>s</w:t>
      </w:r>
      <w:r>
        <w:rPr>
          <w:spacing w:val="3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b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t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mpun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as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p</w:t>
      </w:r>
      <w:r>
        <w:rPr>
          <w:spacing w:val="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kir </w:t>
      </w:r>
      <w:proofErr w:type="gramStart"/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but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-2"/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0"/>
          <w:sz w:val="22"/>
          <w:szCs w:val="22"/>
        </w:rPr>
        <w:t xml:space="preserve"> </w:t>
      </w:r>
      <w:r>
        <w:rPr>
          <w:spacing w:val="3"/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spacing w:val="-1"/>
          <w:w w:val="102"/>
          <w:sz w:val="22"/>
          <w:szCs w:val="22"/>
        </w:rPr>
        <w:t>r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k</w:t>
      </w:r>
      <w:r>
        <w:rPr>
          <w:spacing w:val="1"/>
          <w:w w:val="102"/>
          <w:sz w:val="22"/>
          <w:szCs w:val="22"/>
        </w:rPr>
        <w:t>a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.</w:t>
      </w:r>
    </w:p>
    <w:p w:rsidR="00617A3E" w:rsidRDefault="00294947">
      <w:pPr>
        <w:spacing w:before="16"/>
        <w:ind w:left="929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pacing w:val="4"/>
          <w:sz w:val="22"/>
          <w:szCs w:val="22"/>
        </w:rPr>
        <w:t>.</w:t>
      </w:r>
      <w:r>
        <w:rPr>
          <w:spacing w:val="-2"/>
          <w:sz w:val="22"/>
          <w:szCs w:val="22"/>
        </w:rPr>
        <w:t>2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 xml:space="preserve">8   </w:t>
      </w:r>
      <w:r>
        <w:rPr>
          <w:spacing w:val="13"/>
          <w:sz w:val="22"/>
          <w:szCs w:val="22"/>
        </w:rPr>
        <w:t xml:space="preserve"> </w:t>
      </w:r>
      <w:r>
        <w:rPr>
          <w:spacing w:val="3"/>
          <w:w w:val="110"/>
          <w:sz w:val="22"/>
          <w:szCs w:val="22"/>
        </w:rPr>
        <w:t>M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na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ggapi</w:t>
      </w:r>
      <w:r>
        <w:rPr>
          <w:spacing w:val="-15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P</w:t>
      </w:r>
      <w:r>
        <w:rPr>
          <w:spacing w:val="1"/>
          <w:w w:val="110"/>
          <w:sz w:val="22"/>
          <w:szCs w:val="22"/>
        </w:rPr>
        <w:t>er</w:t>
      </w:r>
      <w:r>
        <w:rPr>
          <w:w w:val="110"/>
          <w:sz w:val="22"/>
          <w:szCs w:val="22"/>
        </w:rPr>
        <w:t>u</w:t>
      </w:r>
      <w:r>
        <w:rPr>
          <w:spacing w:val="-3"/>
          <w:w w:val="110"/>
          <w:sz w:val="22"/>
          <w:szCs w:val="22"/>
        </w:rPr>
        <w:t>b</w:t>
      </w:r>
      <w:r>
        <w:rPr>
          <w:w w:val="110"/>
          <w:sz w:val="22"/>
          <w:szCs w:val="22"/>
        </w:rPr>
        <w:t>ah</w:t>
      </w:r>
      <w:r>
        <w:rPr>
          <w:spacing w:val="3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n</w:t>
      </w:r>
      <w:r>
        <w:rPr>
          <w:spacing w:val="33"/>
          <w:w w:val="110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Ha</w:t>
      </w:r>
      <w:r>
        <w:rPr>
          <w:spacing w:val="3"/>
          <w:w w:val="136"/>
          <w:sz w:val="22"/>
          <w:szCs w:val="22"/>
        </w:rPr>
        <w:t>r</w:t>
      </w:r>
      <w:r>
        <w:rPr>
          <w:w w:val="102"/>
          <w:sz w:val="22"/>
          <w:szCs w:val="22"/>
        </w:rPr>
        <w:t>g</w:t>
      </w:r>
      <w:r>
        <w:rPr>
          <w:w w:val="115"/>
          <w:sz w:val="22"/>
          <w:szCs w:val="22"/>
        </w:rPr>
        <w:t>a</w:t>
      </w:r>
    </w:p>
    <w:p w:rsidR="00617A3E" w:rsidRDefault="00617A3E">
      <w:pPr>
        <w:spacing w:before="1" w:line="260" w:lineRule="exact"/>
        <w:rPr>
          <w:sz w:val="26"/>
          <w:szCs w:val="26"/>
        </w:rPr>
      </w:pPr>
    </w:p>
    <w:p w:rsidR="00617A3E" w:rsidRDefault="00294947">
      <w:pPr>
        <w:spacing w:line="491" w:lineRule="auto"/>
        <w:ind w:left="1606" w:right="369" w:firstLine="509"/>
        <w:jc w:val="both"/>
        <w:rPr>
          <w:sz w:val="22"/>
          <w:szCs w:val="22"/>
        </w:rPr>
        <w:sectPr w:rsidR="00617A3E">
          <w:pgSz w:w="12240" w:h="15840"/>
          <w:pgMar w:top="920" w:right="1720" w:bottom="280" w:left="1720" w:header="697" w:footer="0" w:gutter="0"/>
          <w:cols w:space="720"/>
        </w:sectPr>
      </w:pP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ika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3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f</w:t>
      </w:r>
      <w:r>
        <w:rPr>
          <w:spacing w:val="1"/>
          <w:sz w:val="22"/>
          <w:szCs w:val="22"/>
        </w:rPr>
        <w:t>ek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proofErr w:type="gramStart"/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us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,  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a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pa 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ja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2"/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lt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n</w:t>
      </w:r>
      <w:r>
        <w:rPr>
          <w:spacing w:val="-2"/>
          <w:w w:val="102"/>
          <w:sz w:val="22"/>
          <w:szCs w:val="22"/>
        </w:rPr>
        <w:t>a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i</w:t>
      </w:r>
      <w:r>
        <w:rPr>
          <w:w w:val="102"/>
          <w:sz w:val="22"/>
          <w:szCs w:val="22"/>
        </w:rPr>
        <w:t xml:space="preserve">f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n.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angi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gan</w:t>
      </w:r>
      <w:r>
        <w:rPr>
          <w:spacing w:val="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</w:t>
      </w:r>
      <w:r>
        <w:rPr>
          <w:spacing w:val="2"/>
          <w:w w:val="102"/>
          <w:sz w:val="22"/>
          <w:szCs w:val="22"/>
        </w:rPr>
        <w:t>t</w:t>
      </w:r>
      <w:r>
        <w:rPr>
          <w:spacing w:val="-2"/>
          <w:w w:val="102"/>
          <w:sz w:val="22"/>
          <w:szCs w:val="22"/>
        </w:rPr>
        <w:t>u</w:t>
      </w:r>
      <w:r>
        <w:rPr>
          <w:w w:val="102"/>
          <w:sz w:val="22"/>
          <w:szCs w:val="22"/>
        </w:rPr>
        <w:t xml:space="preserve">k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aa</w:t>
      </w:r>
      <w:r>
        <w:rPr>
          <w:sz w:val="22"/>
          <w:szCs w:val="22"/>
        </w:rPr>
        <w:t>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t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n</w:t>
      </w:r>
    </w:p>
    <w:p w:rsidR="00617A3E" w:rsidRDefault="00617A3E">
      <w:pPr>
        <w:spacing w:before="9" w:line="160" w:lineRule="exact"/>
        <w:rPr>
          <w:sz w:val="16"/>
          <w:szCs w:val="16"/>
        </w:rPr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617A3E">
      <w:pPr>
        <w:spacing w:line="200" w:lineRule="exact"/>
      </w:pPr>
    </w:p>
    <w:p w:rsidR="00617A3E" w:rsidRDefault="00294947">
      <w:pPr>
        <w:spacing w:before="36" w:line="492" w:lineRule="auto"/>
        <w:ind w:left="1606" w:right="369"/>
        <w:jc w:val="both"/>
        <w:rPr>
          <w:sz w:val="22"/>
          <w:szCs w:val="22"/>
        </w:rPr>
      </w:pPr>
      <w:r>
        <w:pict>
          <v:shape id="_x0000_s1026" type="#_x0000_t75" style="position:absolute;left:0;text-align:left;margin-left:90pt;margin-top:37.5pt;width:431.95pt;height:507.85pt;z-index:-251649024;mso-position-horizontal-relative:page">
            <v:imagedata r:id="rId7" o:title=""/>
            <w10:wrap anchorx="page"/>
          </v:shape>
        </w:pict>
      </w:r>
      <w:r>
        <w:rPr>
          <w:sz w:val="22"/>
          <w:szCs w:val="22"/>
        </w:rPr>
        <w:t>ku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ti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4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2"/>
          <w:sz w:val="22"/>
          <w:szCs w:val="22"/>
        </w:rPr>
        <w:t xml:space="preserve"> </w:t>
      </w:r>
      <w:proofErr w:type="gramStart"/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nu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unk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 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proofErr w:type="gramEnd"/>
      <w:r>
        <w:rPr>
          <w:sz w:val="22"/>
          <w:szCs w:val="22"/>
        </w:rPr>
        <w:t>.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na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,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1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bi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pi 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ku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lit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s </w:t>
      </w:r>
      <w:r>
        <w:rPr>
          <w:spacing w:val="2"/>
          <w:sz w:val="22"/>
          <w:szCs w:val="22"/>
        </w:rPr>
        <w:t>t</w:t>
      </w:r>
      <w:r>
        <w:rPr>
          <w:spacing w:val="1"/>
          <w:sz w:val="22"/>
          <w:szCs w:val="22"/>
        </w:rPr>
        <w:t>awa</w:t>
      </w:r>
      <w:r>
        <w:rPr>
          <w:spacing w:val="-3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k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mp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bai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2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3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</w:t>
      </w:r>
      <w:r>
        <w:rPr>
          <w:spacing w:val="-2"/>
          <w:w w:val="115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me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  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pacing w:val="1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kn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ke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y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ng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 xml:space="preserve">i. </w:t>
      </w:r>
      <w:r>
        <w:rPr>
          <w:spacing w:val="10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pacing w:val="5"/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-2"/>
          <w:w w:val="102"/>
          <w:sz w:val="22"/>
          <w:szCs w:val="22"/>
        </w:rPr>
        <w:t>b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gi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 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mp</w:t>
      </w:r>
      <w:r>
        <w:rPr>
          <w:spacing w:val="1"/>
          <w:w w:val="102"/>
          <w:sz w:val="22"/>
          <w:szCs w:val="22"/>
        </w:rPr>
        <w:t>e</w:t>
      </w:r>
      <w:r>
        <w:rPr>
          <w:spacing w:val="-1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h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tik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in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ng  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ting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</w:t>
      </w:r>
      <w:r>
        <w:rPr>
          <w:spacing w:val="1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n</w:t>
      </w:r>
      <w:r>
        <w:rPr>
          <w:spacing w:val="1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>h</w:t>
      </w:r>
      <w:r>
        <w:rPr>
          <w:spacing w:val="-2"/>
          <w:w w:val="102"/>
          <w:sz w:val="22"/>
          <w:szCs w:val="22"/>
        </w:rPr>
        <w:t>a</w:t>
      </w:r>
      <w:r>
        <w:rPr>
          <w:w w:val="102"/>
          <w:sz w:val="22"/>
          <w:szCs w:val="22"/>
        </w:rPr>
        <w:t xml:space="preserve">n 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uk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oduk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 xml:space="preserve"> a</w:t>
      </w:r>
      <w:r>
        <w:rPr>
          <w:sz w:val="22"/>
          <w:szCs w:val="22"/>
        </w:rPr>
        <w:t xml:space="preserve">da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u 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po</w:t>
      </w:r>
      <w:r>
        <w:rPr>
          <w:spacing w:val="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>i</w:t>
      </w:r>
      <w:r>
        <w:rPr>
          <w:spacing w:val="-1"/>
          <w:w w:val="102"/>
          <w:sz w:val="22"/>
          <w:szCs w:val="22"/>
        </w:rPr>
        <w:t>s</w:t>
      </w:r>
      <w:r>
        <w:rPr>
          <w:w w:val="102"/>
          <w:sz w:val="22"/>
          <w:szCs w:val="22"/>
        </w:rPr>
        <w:t xml:space="preserve">i </w:t>
      </w:r>
      <w:bookmarkStart w:id="0" w:name="_GoBack"/>
      <w:bookmarkEnd w:id="0"/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12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ting</w:t>
      </w:r>
      <w:r>
        <w:rPr>
          <w:spacing w:val="-2"/>
          <w:w w:val="102"/>
          <w:sz w:val="22"/>
          <w:szCs w:val="22"/>
        </w:rPr>
        <w:t>g</w:t>
      </w:r>
      <w:r>
        <w:rPr>
          <w:w w:val="102"/>
          <w:sz w:val="22"/>
          <w:szCs w:val="22"/>
        </w:rPr>
        <w:t>i.</w:t>
      </w:r>
    </w:p>
    <w:sectPr w:rsidR="00617A3E">
      <w:headerReference w:type="default" r:id="rId14"/>
      <w:pgSz w:w="12240" w:h="15840"/>
      <w:pgMar w:top="920" w:right="1720" w:bottom="280" w:left="1720" w:header="697" w:footer="0" w:gutter="0"/>
      <w:pgNumType w:start="3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47" w:rsidRDefault="00294947">
      <w:r>
        <w:separator/>
      </w:r>
    </w:p>
  </w:endnote>
  <w:endnote w:type="continuationSeparator" w:id="0">
    <w:p w:rsidR="00294947" w:rsidRDefault="0029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47" w:rsidRDefault="00294947">
      <w:r>
        <w:separator/>
      </w:r>
    </w:p>
  </w:footnote>
  <w:footnote w:type="continuationSeparator" w:id="0">
    <w:p w:rsidR="00294947" w:rsidRDefault="0029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A3E" w:rsidRDefault="0029494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2.25pt;margin-top:33.85pt;width:15.25pt;height:13.3pt;z-index:-251659776;mso-position-horizontal-relative:page;mso-position-vertical-relative:page" filled="f" stroked="f">
          <v:textbox inset="0,0,0,0">
            <w:txbxContent>
              <w:p w:rsidR="00617A3E" w:rsidRDefault="00294947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19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A3E" w:rsidRDefault="0029494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2.25pt;margin-top:33.85pt;width:15.25pt;height:13.3pt;z-index:-251658752;mso-position-horizontal-relative:page;mso-position-vertical-relative:page" filled="f" stroked="f">
          <v:textbox inset="0,0,0,0">
            <w:txbxContent>
              <w:p w:rsidR="00617A3E" w:rsidRDefault="00294947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29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A3E" w:rsidRDefault="0029494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2.25pt;margin-top:33.85pt;width:15.25pt;height:13.3pt;z-index:-251657728;mso-position-horizontal-relative:page;mso-position-vertical-relative:page" filled="f" stroked="f">
          <v:textbox inset="0,0,0,0">
            <w:txbxContent>
              <w:p w:rsidR="00617A3E" w:rsidRDefault="00294947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30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w w:val="102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A7503">
                  <w:rPr>
                    <w:noProof/>
                    <w:w w:val="102"/>
                    <w:sz w:val="22"/>
                    <w:szCs w:val="22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C54"/>
    <w:multiLevelType w:val="multilevel"/>
    <w:tmpl w:val="DFA66D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3E"/>
    <w:rsid w:val="00294947"/>
    <w:rsid w:val="005A7503"/>
    <w:rsid w:val="00617A3E"/>
    <w:rsid w:val="00E0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9D70EC1-6FCA-49D0-938C-44735E3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Pric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tmba.com/marketing/pric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et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nis-ret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2018-04-25T23:24:00Z</dcterms:created>
  <dcterms:modified xsi:type="dcterms:W3CDTF">2018-04-25T23:47:00Z</dcterms:modified>
</cp:coreProperties>
</file>